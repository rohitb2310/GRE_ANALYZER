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65" w:rsidRDefault="00E30965">
      <w:pPr>
        <w:spacing w:before="1" w:line="100" w:lineRule="exact"/>
        <w:rPr>
          <w:sz w:val="10"/>
          <w:szCs w:val="10"/>
        </w:rPr>
      </w:pPr>
    </w:p>
    <w:p w:rsidR="00E30965" w:rsidRDefault="00F32A69" w:rsidP="00F32A69">
      <w:pPr>
        <w:ind w:left="3729"/>
      </w:pPr>
      <w:r>
        <w:rPr>
          <w:noProof/>
          <w:lang w:bidi="mr-IN"/>
        </w:rPr>
        <w:t xml:space="preserve">                </w:t>
      </w:r>
      <w:r>
        <w:rPr>
          <w:noProof/>
          <w:lang w:bidi="mr-IN"/>
        </w:rPr>
        <w:drawing>
          <wp:inline distT="0" distB="0" distL="0" distR="0">
            <wp:extent cx="1243173" cy="1243173"/>
            <wp:effectExtent l="0" t="0" r="0" b="0"/>
            <wp:docPr id="16" name="Picture 16" descr="E:\CESA 2019-20\LOGOS\PCCO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CESA 2019-20\LOGOS\PCCOE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287" cy="124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65" w:rsidRDefault="00E30965" w:rsidP="00F32A69">
      <w:pPr>
        <w:spacing w:before="3" w:line="280" w:lineRule="exact"/>
        <w:jc w:val="center"/>
        <w:rPr>
          <w:sz w:val="28"/>
          <w:szCs w:val="28"/>
        </w:rPr>
      </w:pPr>
    </w:p>
    <w:p w:rsidR="00E30965" w:rsidRDefault="00DB04AB" w:rsidP="00F32A69">
      <w:pPr>
        <w:spacing w:before="24" w:line="377" w:lineRule="auto"/>
        <w:ind w:left="2160" w:right="13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PIMPRI CHINCHWAD EDUCATION TRUST'S </w:t>
      </w:r>
      <w:r w:rsidR="00F32A69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PIMPRI CHINCHWAD COLLEGE OF ENGINEERING</w:t>
      </w:r>
    </w:p>
    <w:p w:rsidR="00E30965" w:rsidRDefault="00E30965" w:rsidP="00F32A69">
      <w:pPr>
        <w:spacing w:before="5" w:line="100" w:lineRule="exact"/>
        <w:jc w:val="center"/>
        <w:rPr>
          <w:sz w:val="11"/>
          <w:szCs w:val="11"/>
        </w:rPr>
      </w:pPr>
    </w:p>
    <w:p w:rsidR="00E30965" w:rsidRDefault="00E30965" w:rsidP="00F32A69">
      <w:pPr>
        <w:spacing w:line="200" w:lineRule="exact"/>
        <w:jc w:val="center"/>
      </w:pPr>
    </w:p>
    <w:p w:rsidR="00E30965" w:rsidRDefault="00E30965" w:rsidP="00F32A69">
      <w:pPr>
        <w:spacing w:line="200" w:lineRule="exact"/>
        <w:jc w:val="center"/>
      </w:pPr>
    </w:p>
    <w:p w:rsidR="00E30965" w:rsidRDefault="00F32A69" w:rsidP="00F32A69">
      <w:pPr>
        <w:ind w:left="1168" w:right="1189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 xml:space="preserve">         </w:t>
      </w:r>
      <w:r w:rsidR="00DB04AB">
        <w:rPr>
          <w:b/>
          <w:w w:val="99"/>
          <w:sz w:val="32"/>
          <w:szCs w:val="32"/>
        </w:rPr>
        <w:t>DEPARTMENT</w:t>
      </w:r>
      <w:r w:rsidR="00DB04AB">
        <w:rPr>
          <w:b/>
          <w:sz w:val="32"/>
          <w:szCs w:val="32"/>
        </w:rPr>
        <w:t xml:space="preserve"> </w:t>
      </w:r>
      <w:r w:rsidR="00DB04AB">
        <w:rPr>
          <w:b/>
          <w:w w:val="99"/>
          <w:sz w:val="32"/>
          <w:szCs w:val="32"/>
        </w:rPr>
        <w:t>OF</w:t>
      </w:r>
      <w:r w:rsidR="00DB04AB">
        <w:rPr>
          <w:b/>
          <w:sz w:val="32"/>
          <w:szCs w:val="32"/>
        </w:rPr>
        <w:t xml:space="preserve"> </w:t>
      </w:r>
      <w:r w:rsidR="00DB04AB">
        <w:rPr>
          <w:b/>
          <w:w w:val="99"/>
          <w:sz w:val="32"/>
          <w:szCs w:val="32"/>
        </w:rPr>
        <w:t>COMPUTER</w:t>
      </w:r>
      <w:r w:rsidR="00DB04AB">
        <w:rPr>
          <w:b/>
          <w:sz w:val="32"/>
          <w:szCs w:val="32"/>
        </w:rPr>
        <w:t xml:space="preserve"> </w:t>
      </w:r>
      <w:r w:rsidR="00DB04AB">
        <w:rPr>
          <w:b/>
          <w:w w:val="99"/>
          <w:sz w:val="32"/>
          <w:szCs w:val="32"/>
        </w:rPr>
        <w:t>ENGINEERING</w:t>
      </w:r>
    </w:p>
    <w:p w:rsidR="00E30965" w:rsidRDefault="00E30965" w:rsidP="00F32A69">
      <w:pPr>
        <w:spacing w:line="200" w:lineRule="exact"/>
        <w:jc w:val="center"/>
      </w:pPr>
    </w:p>
    <w:p w:rsidR="00E30965" w:rsidRDefault="00E30965" w:rsidP="00F32A69">
      <w:pPr>
        <w:spacing w:line="200" w:lineRule="exact"/>
        <w:jc w:val="center"/>
      </w:pPr>
    </w:p>
    <w:p w:rsidR="00E30965" w:rsidRDefault="00E30965" w:rsidP="00F32A69">
      <w:pPr>
        <w:spacing w:before="4" w:line="220" w:lineRule="exact"/>
        <w:jc w:val="center"/>
        <w:rPr>
          <w:sz w:val="22"/>
          <w:szCs w:val="22"/>
        </w:rPr>
      </w:pPr>
    </w:p>
    <w:p w:rsidR="00E30965" w:rsidRDefault="00F32A69" w:rsidP="00F32A69">
      <w:pPr>
        <w:ind w:left="2820" w:right="2844"/>
        <w:jc w:val="center"/>
        <w:rPr>
          <w:sz w:val="44"/>
          <w:szCs w:val="44"/>
        </w:rPr>
      </w:pPr>
      <w:r>
        <w:rPr>
          <w:b/>
          <w:w w:val="99"/>
          <w:sz w:val="44"/>
          <w:szCs w:val="44"/>
        </w:rPr>
        <w:t xml:space="preserve">    </w:t>
      </w:r>
      <w:r w:rsidR="00DB04AB">
        <w:rPr>
          <w:b/>
          <w:w w:val="99"/>
          <w:sz w:val="44"/>
          <w:szCs w:val="44"/>
        </w:rPr>
        <w:t>Mini</w:t>
      </w:r>
      <w:r w:rsidR="00DB04AB">
        <w:rPr>
          <w:b/>
          <w:sz w:val="44"/>
          <w:szCs w:val="44"/>
        </w:rPr>
        <w:t xml:space="preserve"> </w:t>
      </w:r>
      <w:r w:rsidR="00DB04AB">
        <w:rPr>
          <w:b/>
          <w:w w:val="99"/>
          <w:sz w:val="44"/>
          <w:szCs w:val="44"/>
        </w:rPr>
        <w:t>Project</w:t>
      </w:r>
      <w:r w:rsidR="00DB04AB">
        <w:rPr>
          <w:b/>
          <w:sz w:val="44"/>
          <w:szCs w:val="44"/>
        </w:rPr>
        <w:t xml:space="preserve"> </w:t>
      </w:r>
      <w:r w:rsidR="00DB04AB">
        <w:rPr>
          <w:b/>
          <w:w w:val="99"/>
          <w:sz w:val="44"/>
          <w:szCs w:val="44"/>
        </w:rPr>
        <w:t>Report</w:t>
      </w:r>
    </w:p>
    <w:p w:rsidR="00E30965" w:rsidRDefault="00E30965" w:rsidP="00F32A69">
      <w:pPr>
        <w:spacing w:before="9" w:line="180" w:lineRule="exact"/>
        <w:jc w:val="center"/>
        <w:rPr>
          <w:sz w:val="19"/>
          <w:szCs w:val="19"/>
        </w:rPr>
      </w:pPr>
    </w:p>
    <w:p w:rsidR="00F46179" w:rsidRDefault="00F32A69" w:rsidP="00F32A69">
      <w:pPr>
        <w:spacing w:line="358" w:lineRule="auto"/>
        <w:ind w:left="1872" w:right="1891"/>
        <w:jc w:val="center"/>
        <w:rPr>
          <w:b/>
          <w:w w:val="99"/>
          <w:sz w:val="32"/>
          <w:szCs w:val="32"/>
        </w:rPr>
      </w:pPr>
      <w:r>
        <w:rPr>
          <w:b/>
          <w:w w:val="99"/>
          <w:sz w:val="28"/>
          <w:szCs w:val="32"/>
        </w:rPr>
        <w:t xml:space="preserve">   </w:t>
      </w:r>
      <w:r w:rsidR="00DB04AB" w:rsidRPr="00DB04AB">
        <w:rPr>
          <w:b/>
          <w:w w:val="99"/>
          <w:sz w:val="28"/>
          <w:szCs w:val="32"/>
        </w:rPr>
        <w:t>TITLE</w:t>
      </w:r>
      <w:r w:rsidR="00DB04AB" w:rsidRPr="00DB04AB">
        <w:rPr>
          <w:b/>
          <w:sz w:val="32"/>
          <w:szCs w:val="32"/>
        </w:rPr>
        <w:t xml:space="preserve">: </w:t>
      </w:r>
      <w:r w:rsidR="00DB04AB" w:rsidRPr="00DB04AB">
        <w:rPr>
          <w:b/>
          <w:w w:val="99"/>
          <w:sz w:val="32"/>
          <w:szCs w:val="32"/>
        </w:rPr>
        <w:t>“</w:t>
      </w:r>
      <w:r w:rsidR="00F46179">
        <w:rPr>
          <w:b/>
          <w:w w:val="99"/>
          <w:sz w:val="32"/>
          <w:szCs w:val="32"/>
        </w:rPr>
        <w:t>GRE ANALYZER</w:t>
      </w:r>
      <w:r w:rsidR="00DB04AB" w:rsidRPr="00DB04AB">
        <w:rPr>
          <w:b/>
          <w:w w:val="99"/>
          <w:sz w:val="32"/>
          <w:szCs w:val="32"/>
        </w:rPr>
        <w:t>”</w:t>
      </w:r>
    </w:p>
    <w:p w:rsidR="00DB04AB" w:rsidRDefault="00F32A69" w:rsidP="00F32A69">
      <w:pPr>
        <w:spacing w:line="358" w:lineRule="auto"/>
        <w:ind w:left="1872" w:right="1891"/>
        <w:jc w:val="center"/>
        <w:rPr>
          <w:b/>
          <w:sz w:val="32"/>
          <w:szCs w:val="36"/>
        </w:rPr>
      </w:pPr>
      <w:r>
        <w:rPr>
          <w:b/>
          <w:sz w:val="32"/>
          <w:szCs w:val="32"/>
        </w:rPr>
        <w:t xml:space="preserve">    </w:t>
      </w:r>
      <w:r w:rsidR="00DB04AB" w:rsidRPr="00DB04AB">
        <w:rPr>
          <w:b/>
          <w:sz w:val="32"/>
          <w:szCs w:val="32"/>
        </w:rPr>
        <w:t xml:space="preserve">SUBJECT: </w:t>
      </w:r>
      <w:r w:rsidR="00AD08CE">
        <w:rPr>
          <w:b/>
          <w:sz w:val="32"/>
          <w:szCs w:val="32"/>
        </w:rPr>
        <w:t>Database Management System</w:t>
      </w:r>
    </w:p>
    <w:p w:rsidR="00E30965" w:rsidRPr="00DB04AB" w:rsidRDefault="00F32A69" w:rsidP="00F32A69">
      <w:pPr>
        <w:spacing w:line="358" w:lineRule="auto"/>
        <w:ind w:left="1872" w:right="1891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DB04AB" w:rsidRPr="00DB04AB">
        <w:rPr>
          <w:b/>
          <w:sz w:val="32"/>
          <w:szCs w:val="32"/>
        </w:rPr>
        <w:t>YEAR: TE Computer (2015 Course)</w:t>
      </w:r>
    </w:p>
    <w:p w:rsidR="00E30965" w:rsidRDefault="00E30965" w:rsidP="00F32A69">
      <w:pPr>
        <w:spacing w:before="9" w:line="120" w:lineRule="exact"/>
        <w:jc w:val="center"/>
        <w:rPr>
          <w:sz w:val="12"/>
          <w:szCs w:val="12"/>
        </w:rPr>
      </w:pPr>
    </w:p>
    <w:p w:rsidR="00E30965" w:rsidRDefault="00E30965" w:rsidP="00F32A69">
      <w:pPr>
        <w:spacing w:line="200" w:lineRule="exact"/>
        <w:jc w:val="center"/>
      </w:pPr>
    </w:p>
    <w:p w:rsidR="00E30965" w:rsidRDefault="00E30965" w:rsidP="00F32A69">
      <w:pPr>
        <w:spacing w:line="200" w:lineRule="exact"/>
        <w:jc w:val="center"/>
      </w:pPr>
    </w:p>
    <w:p w:rsidR="00E30965" w:rsidRDefault="00E30965" w:rsidP="00F32A69">
      <w:pPr>
        <w:spacing w:line="200" w:lineRule="exact"/>
        <w:jc w:val="center"/>
      </w:pPr>
    </w:p>
    <w:p w:rsidR="00E30965" w:rsidRDefault="00E30965" w:rsidP="00F32A69">
      <w:pPr>
        <w:spacing w:line="200" w:lineRule="exact"/>
        <w:jc w:val="center"/>
      </w:pPr>
    </w:p>
    <w:p w:rsidR="00E30965" w:rsidRDefault="00E30965" w:rsidP="00F32A69">
      <w:pPr>
        <w:spacing w:line="200" w:lineRule="exact"/>
        <w:jc w:val="center"/>
      </w:pPr>
    </w:p>
    <w:p w:rsidR="00E30965" w:rsidRDefault="00E30965" w:rsidP="00F32A69">
      <w:pPr>
        <w:spacing w:line="200" w:lineRule="exact"/>
        <w:jc w:val="center"/>
      </w:pPr>
    </w:p>
    <w:p w:rsidR="00E30965" w:rsidRPr="00911B52" w:rsidRDefault="00DB04AB" w:rsidP="00F32A69">
      <w:pPr>
        <w:spacing w:line="377" w:lineRule="auto"/>
        <w:ind w:left="100" w:right="7253"/>
        <w:jc w:val="center"/>
        <w:rPr>
          <w:sz w:val="28"/>
          <w:szCs w:val="28"/>
        </w:rPr>
      </w:pPr>
      <w:r w:rsidRPr="00911B52">
        <w:rPr>
          <w:b/>
          <w:sz w:val="28"/>
          <w:szCs w:val="28"/>
        </w:rPr>
        <w:t>Submitted By:</w:t>
      </w:r>
    </w:p>
    <w:p w:rsidR="00E30965" w:rsidRPr="00911B52" w:rsidRDefault="00F32A69" w:rsidP="00F32A69">
      <w:pPr>
        <w:spacing w:before="8"/>
        <w:ind w:firstLine="10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</w:t>
      </w:r>
      <w:proofErr w:type="spellStart"/>
      <w:r w:rsidR="00F46179">
        <w:rPr>
          <w:b/>
          <w:sz w:val="28"/>
          <w:szCs w:val="24"/>
        </w:rPr>
        <w:t>Rohit</w:t>
      </w:r>
      <w:proofErr w:type="spellEnd"/>
      <w:r w:rsidR="00F46179">
        <w:rPr>
          <w:b/>
          <w:sz w:val="28"/>
          <w:szCs w:val="24"/>
        </w:rPr>
        <w:t xml:space="preserve"> </w:t>
      </w:r>
      <w:proofErr w:type="spellStart"/>
      <w:r w:rsidR="00F46179">
        <w:rPr>
          <w:b/>
          <w:sz w:val="28"/>
          <w:szCs w:val="24"/>
        </w:rPr>
        <w:t>Bangar</w:t>
      </w:r>
      <w:proofErr w:type="spellEnd"/>
      <w:r w:rsidR="00F46179">
        <w:rPr>
          <w:b/>
          <w:sz w:val="28"/>
          <w:szCs w:val="24"/>
        </w:rPr>
        <w:t xml:space="preserve">                TECOC306</w:t>
      </w:r>
    </w:p>
    <w:p w:rsidR="00E30965" w:rsidRPr="00911B52" w:rsidRDefault="00E30965" w:rsidP="00F32A69">
      <w:pPr>
        <w:spacing w:line="180" w:lineRule="exact"/>
        <w:jc w:val="center"/>
        <w:rPr>
          <w:b/>
          <w:szCs w:val="18"/>
        </w:rPr>
      </w:pPr>
    </w:p>
    <w:p w:rsidR="00E30965" w:rsidRPr="00911B52" w:rsidRDefault="00F32A69" w:rsidP="00F32A69">
      <w:pPr>
        <w:ind w:left="10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proofErr w:type="spellStart"/>
      <w:r w:rsidR="00F46179">
        <w:rPr>
          <w:b/>
          <w:sz w:val="28"/>
          <w:szCs w:val="24"/>
        </w:rPr>
        <w:t>Piyush</w:t>
      </w:r>
      <w:proofErr w:type="spellEnd"/>
      <w:r w:rsidR="00F46179">
        <w:rPr>
          <w:b/>
          <w:sz w:val="28"/>
          <w:szCs w:val="24"/>
        </w:rPr>
        <w:t xml:space="preserve"> </w:t>
      </w:r>
      <w:proofErr w:type="spellStart"/>
      <w:r w:rsidR="00F46179">
        <w:rPr>
          <w:b/>
          <w:sz w:val="28"/>
          <w:szCs w:val="24"/>
        </w:rPr>
        <w:t>Chaudhari</w:t>
      </w:r>
      <w:proofErr w:type="spellEnd"/>
      <w:r w:rsidR="00DB04AB" w:rsidRPr="00911B52">
        <w:rPr>
          <w:b/>
          <w:sz w:val="28"/>
          <w:szCs w:val="24"/>
        </w:rPr>
        <w:t xml:space="preserve">   </w:t>
      </w:r>
      <w:r w:rsidR="00F46179">
        <w:rPr>
          <w:b/>
          <w:sz w:val="28"/>
          <w:szCs w:val="24"/>
        </w:rPr>
        <w:t xml:space="preserve">     </w:t>
      </w:r>
      <w:r w:rsidR="00DB04AB" w:rsidRPr="00911B52">
        <w:rPr>
          <w:b/>
          <w:sz w:val="28"/>
          <w:szCs w:val="24"/>
        </w:rPr>
        <w:t>TECO</w:t>
      </w:r>
      <w:r w:rsidR="00F46179">
        <w:rPr>
          <w:b/>
          <w:sz w:val="28"/>
          <w:szCs w:val="24"/>
        </w:rPr>
        <w:t>C311</w:t>
      </w:r>
    </w:p>
    <w:p w:rsidR="00E30965" w:rsidRPr="00911B52" w:rsidRDefault="00E30965" w:rsidP="00F32A69">
      <w:pPr>
        <w:spacing w:before="2" w:line="180" w:lineRule="exact"/>
        <w:jc w:val="center"/>
        <w:rPr>
          <w:b/>
          <w:szCs w:val="18"/>
        </w:rPr>
      </w:pPr>
    </w:p>
    <w:p w:rsidR="00E30965" w:rsidRDefault="00E30965" w:rsidP="00F32A69">
      <w:pPr>
        <w:spacing w:before="4" w:line="180" w:lineRule="exact"/>
        <w:jc w:val="center"/>
        <w:rPr>
          <w:sz w:val="18"/>
          <w:szCs w:val="18"/>
        </w:rPr>
      </w:pPr>
    </w:p>
    <w:p w:rsidR="00F46179" w:rsidRDefault="00F46179" w:rsidP="00F32A69">
      <w:pPr>
        <w:spacing w:before="4" w:line="180" w:lineRule="exact"/>
        <w:jc w:val="center"/>
        <w:rPr>
          <w:sz w:val="18"/>
          <w:szCs w:val="18"/>
        </w:rPr>
      </w:pPr>
    </w:p>
    <w:p w:rsidR="00911B52" w:rsidRDefault="00911B52" w:rsidP="00F32A69">
      <w:pPr>
        <w:ind w:left="100"/>
        <w:jc w:val="center"/>
        <w:rPr>
          <w:b/>
          <w:sz w:val="28"/>
          <w:szCs w:val="28"/>
          <w:u w:color="000000"/>
        </w:rPr>
      </w:pPr>
    </w:p>
    <w:p w:rsidR="00E30965" w:rsidRDefault="00DB04AB" w:rsidP="00F32A69">
      <w:pPr>
        <w:ind w:left="100"/>
        <w:jc w:val="center"/>
        <w:rPr>
          <w:sz w:val="28"/>
          <w:szCs w:val="28"/>
        </w:rPr>
      </w:pPr>
      <w:r w:rsidRPr="00911B52">
        <w:rPr>
          <w:b/>
          <w:sz w:val="28"/>
          <w:szCs w:val="28"/>
          <w:u w:color="000000"/>
        </w:rPr>
        <w:t>Under the guidance of –</w:t>
      </w:r>
    </w:p>
    <w:p w:rsidR="00E30965" w:rsidRDefault="00E30965" w:rsidP="00F32A69">
      <w:pPr>
        <w:spacing w:before="3" w:line="180" w:lineRule="exact"/>
        <w:jc w:val="center"/>
        <w:rPr>
          <w:sz w:val="18"/>
          <w:szCs w:val="18"/>
        </w:rPr>
      </w:pPr>
    </w:p>
    <w:p w:rsidR="00911B52" w:rsidRDefault="00911B52" w:rsidP="00F32A69">
      <w:pPr>
        <w:ind w:left="100"/>
        <w:jc w:val="center"/>
        <w:rPr>
          <w:b/>
          <w:sz w:val="28"/>
          <w:szCs w:val="24"/>
        </w:rPr>
      </w:pPr>
    </w:p>
    <w:p w:rsidR="00E30965" w:rsidRPr="00911B52" w:rsidRDefault="00F46179" w:rsidP="00F32A69">
      <w:pPr>
        <w:ind w:left="100"/>
        <w:jc w:val="center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Mr</w:t>
      </w:r>
      <w:r w:rsidR="00AD08CE">
        <w:rPr>
          <w:b/>
          <w:sz w:val="28"/>
          <w:szCs w:val="24"/>
        </w:rPr>
        <w:t>s</w:t>
      </w:r>
      <w:r w:rsidR="0037012A">
        <w:rPr>
          <w:b/>
          <w:sz w:val="28"/>
          <w:szCs w:val="24"/>
        </w:rPr>
        <w:t>.Prof.</w:t>
      </w:r>
      <w:r w:rsidR="00AD08CE">
        <w:rPr>
          <w:b/>
          <w:sz w:val="28"/>
          <w:szCs w:val="24"/>
        </w:rPr>
        <w:t>Sushma</w:t>
      </w:r>
      <w:proofErr w:type="spellEnd"/>
      <w:r w:rsidR="00AD08CE">
        <w:rPr>
          <w:b/>
          <w:sz w:val="28"/>
          <w:szCs w:val="24"/>
        </w:rPr>
        <w:t xml:space="preserve"> </w:t>
      </w:r>
      <w:proofErr w:type="spellStart"/>
      <w:r w:rsidR="00AD08CE">
        <w:rPr>
          <w:b/>
          <w:sz w:val="28"/>
          <w:szCs w:val="24"/>
        </w:rPr>
        <w:t>Vispute</w:t>
      </w:r>
      <w:proofErr w:type="spellEnd"/>
      <w:r>
        <w:rPr>
          <w:b/>
          <w:sz w:val="28"/>
          <w:szCs w:val="24"/>
        </w:rPr>
        <w:t>.</w:t>
      </w:r>
    </w:p>
    <w:p w:rsidR="00365418" w:rsidRDefault="00365418" w:rsidP="00F32A69">
      <w:pPr>
        <w:jc w:val="center"/>
        <w:rPr>
          <w:b/>
          <w:szCs w:val="18"/>
        </w:rPr>
      </w:pPr>
      <w:r>
        <w:rPr>
          <w:b/>
          <w:szCs w:val="18"/>
        </w:rPr>
        <w:br w:type="page"/>
      </w:r>
    </w:p>
    <w:p w:rsidR="009C24E9" w:rsidRDefault="00F32A69" w:rsidP="00F32A69">
      <w:pPr>
        <w:jc w:val="center"/>
        <w:rPr>
          <w:sz w:val="28"/>
          <w:szCs w:val="28"/>
          <w:shd w:val="clear" w:color="auto" w:fill="FFFFFF"/>
          <w:lang w:eastAsia="en-IN"/>
        </w:rPr>
      </w:pPr>
      <w:r>
        <w:rPr>
          <w:sz w:val="28"/>
          <w:szCs w:val="28"/>
          <w:shd w:val="clear" w:color="auto" w:fill="FFFFFF"/>
          <w:lang w:eastAsia="en-IN"/>
        </w:rPr>
        <w:lastRenderedPageBreak/>
        <w:t xml:space="preserve">      </w:t>
      </w:r>
      <w:r>
        <w:rPr>
          <w:noProof/>
          <w:lang w:bidi="mr-IN"/>
        </w:rPr>
        <w:drawing>
          <wp:inline distT="0" distB="0" distL="0" distR="0" wp14:anchorId="0EC77B48" wp14:editId="15D1400B">
            <wp:extent cx="1243173" cy="1243173"/>
            <wp:effectExtent l="0" t="0" r="0" b="0"/>
            <wp:docPr id="17" name="Picture 17" descr="E:\CESA 2019-20\LOGOS\PCCO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CESA 2019-20\LOGOS\PCCOE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287" cy="124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E9" w:rsidRDefault="00F32A69" w:rsidP="00F32A69">
      <w:pPr>
        <w:jc w:val="center"/>
        <w:rPr>
          <w:sz w:val="32"/>
          <w:szCs w:val="28"/>
          <w:shd w:val="clear" w:color="auto" w:fill="FFFFFF"/>
          <w:lang w:eastAsia="en-IN"/>
        </w:rPr>
      </w:pPr>
      <w:r>
        <w:rPr>
          <w:sz w:val="32"/>
          <w:szCs w:val="28"/>
          <w:shd w:val="clear" w:color="auto" w:fill="FFFFFF"/>
          <w:lang w:eastAsia="en-IN"/>
        </w:rPr>
        <w:t xml:space="preserve">   </w:t>
      </w:r>
      <w:r w:rsidR="009C24E9" w:rsidRPr="00287020">
        <w:rPr>
          <w:sz w:val="32"/>
          <w:szCs w:val="28"/>
          <w:shd w:val="clear" w:color="auto" w:fill="FFFFFF"/>
          <w:lang w:eastAsia="en-IN"/>
        </w:rPr>
        <w:t>PIMPRI CHINCHWAD COLLEGE OF ENGINEERING</w:t>
      </w:r>
    </w:p>
    <w:p w:rsidR="009C24E9" w:rsidRPr="00287020" w:rsidRDefault="00F32A69" w:rsidP="00F32A69">
      <w:pPr>
        <w:spacing w:after="200" w:line="276" w:lineRule="auto"/>
        <w:jc w:val="center"/>
        <w:rPr>
          <w:sz w:val="32"/>
          <w:szCs w:val="28"/>
          <w:shd w:val="clear" w:color="auto" w:fill="FFFFFF"/>
          <w:lang w:eastAsia="en-IN"/>
        </w:rPr>
      </w:pPr>
      <w:r>
        <w:rPr>
          <w:sz w:val="32"/>
          <w:szCs w:val="28"/>
          <w:shd w:val="clear" w:color="auto" w:fill="FFFFFF"/>
          <w:lang w:eastAsia="en-IN"/>
        </w:rPr>
        <w:t xml:space="preserve">   </w:t>
      </w:r>
      <w:r w:rsidR="009C24E9" w:rsidRPr="00287020">
        <w:rPr>
          <w:sz w:val="32"/>
          <w:szCs w:val="28"/>
          <w:shd w:val="clear" w:color="auto" w:fill="FFFFFF"/>
          <w:lang w:eastAsia="en-IN"/>
        </w:rPr>
        <w:t>DEPARTMENT OF COMPUTER ENGINEERING</w:t>
      </w:r>
    </w:p>
    <w:p w:rsidR="009C24E9" w:rsidRDefault="00F32A69" w:rsidP="00F32A69">
      <w:pPr>
        <w:widowControl w:val="0"/>
        <w:spacing w:line="360" w:lineRule="auto"/>
        <w:jc w:val="center"/>
        <w:rPr>
          <w:b/>
          <w:bCs/>
          <w:sz w:val="28"/>
          <w:szCs w:val="28"/>
          <w:shd w:val="clear" w:color="auto" w:fill="FFFFFF"/>
          <w:lang w:eastAsia="en-IN"/>
        </w:rPr>
      </w:pPr>
      <w:r>
        <w:rPr>
          <w:b/>
          <w:bCs/>
          <w:sz w:val="28"/>
          <w:szCs w:val="28"/>
          <w:shd w:val="clear" w:color="auto" w:fill="FFFFFF"/>
          <w:lang w:eastAsia="en-IN"/>
        </w:rPr>
        <w:t xml:space="preserve">    </w:t>
      </w:r>
      <w:r w:rsidR="009C24E9">
        <w:rPr>
          <w:b/>
          <w:bCs/>
          <w:sz w:val="28"/>
          <w:szCs w:val="28"/>
          <w:shd w:val="clear" w:color="auto" w:fill="FFFFFF"/>
          <w:lang w:eastAsia="en-IN"/>
        </w:rPr>
        <w:t>CERTIFICATE</w:t>
      </w:r>
    </w:p>
    <w:p w:rsidR="009C24E9" w:rsidRDefault="00F32A69" w:rsidP="00F32A69">
      <w:pPr>
        <w:widowControl w:val="0"/>
        <w:spacing w:line="360" w:lineRule="auto"/>
        <w:jc w:val="center"/>
        <w:rPr>
          <w:sz w:val="28"/>
          <w:szCs w:val="28"/>
          <w:shd w:val="clear" w:color="auto" w:fill="FFFFFF"/>
          <w:lang w:eastAsia="en-IN"/>
        </w:rPr>
      </w:pPr>
      <w:r>
        <w:rPr>
          <w:sz w:val="28"/>
          <w:szCs w:val="28"/>
          <w:shd w:val="clear" w:color="auto" w:fill="FFFFFF"/>
          <w:lang w:eastAsia="en-IN"/>
        </w:rPr>
        <w:t xml:space="preserve">  </w:t>
      </w:r>
      <w:r w:rsidR="009C24E9">
        <w:rPr>
          <w:sz w:val="28"/>
          <w:szCs w:val="28"/>
          <w:shd w:val="clear" w:color="auto" w:fill="FFFFFF"/>
          <w:lang w:eastAsia="en-IN"/>
        </w:rPr>
        <w:t>This is to certify that, the project entitled</w:t>
      </w:r>
    </w:p>
    <w:p w:rsidR="009C24E9" w:rsidRDefault="00F32A69" w:rsidP="00F32A69">
      <w:pPr>
        <w:widowControl w:val="0"/>
        <w:spacing w:line="360" w:lineRule="auto"/>
        <w:jc w:val="center"/>
        <w:rPr>
          <w:bCs/>
          <w:sz w:val="28"/>
          <w:szCs w:val="28"/>
          <w:shd w:val="clear" w:color="auto" w:fill="FFFFFF"/>
          <w:lang w:eastAsia="en-IN"/>
        </w:rPr>
      </w:pPr>
      <w:r>
        <w:rPr>
          <w:b/>
          <w:bCs/>
          <w:sz w:val="28"/>
          <w:szCs w:val="28"/>
          <w:shd w:val="clear" w:color="auto" w:fill="FFFFFF"/>
          <w:lang w:eastAsia="en-IN"/>
        </w:rPr>
        <w:t xml:space="preserve">  </w:t>
      </w:r>
      <w:r w:rsidR="009C24E9">
        <w:rPr>
          <w:b/>
          <w:bCs/>
          <w:sz w:val="28"/>
          <w:szCs w:val="28"/>
          <w:shd w:val="clear" w:color="auto" w:fill="FFFFFF"/>
          <w:lang w:eastAsia="en-IN"/>
        </w:rPr>
        <w:t>“</w:t>
      </w:r>
      <w:r w:rsidR="00F46179">
        <w:rPr>
          <w:b/>
          <w:sz w:val="28"/>
          <w:szCs w:val="28"/>
          <w:u w:val="single"/>
          <w:shd w:val="clear" w:color="auto" w:fill="FFFFFF"/>
          <w:lang w:eastAsia="en-IN"/>
        </w:rPr>
        <w:t>GRE ANALYZER</w:t>
      </w:r>
      <w:r w:rsidR="009C24E9">
        <w:rPr>
          <w:bCs/>
          <w:sz w:val="28"/>
          <w:szCs w:val="28"/>
          <w:shd w:val="clear" w:color="auto" w:fill="FFFFFF"/>
          <w:lang w:eastAsia="en-IN"/>
        </w:rPr>
        <w:t>”</w:t>
      </w:r>
    </w:p>
    <w:p w:rsidR="009C24E9" w:rsidRDefault="00F32A69" w:rsidP="00F32A69">
      <w:pPr>
        <w:widowControl w:val="0"/>
        <w:spacing w:line="360" w:lineRule="auto"/>
        <w:jc w:val="center"/>
        <w:rPr>
          <w:sz w:val="28"/>
          <w:szCs w:val="28"/>
          <w:shd w:val="clear" w:color="auto" w:fill="FFFFFF"/>
          <w:lang w:eastAsia="en-IN"/>
        </w:rPr>
      </w:pPr>
      <w:r>
        <w:rPr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="009C24E9">
        <w:rPr>
          <w:sz w:val="28"/>
          <w:szCs w:val="28"/>
          <w:shd w:val="clear" w:color="auto" w:fill="FFFFFF"/>
          <w:lang w:eastAsia="en-IN"/>
        </w:rPr>
        <w:t>is</w:t>
      </w:r>
      <w:proofErr w:type="gramEnd"/>
      <w:r w:rsidR="009C24E9">
        <w:rPr>
          <w:sz w:val="28"/>
          <w:szCs w:val="28"/>
          <w:shd w:val="clear" w:color="auto" w:fill="FFFFFF"/>
          <w:lang w:eastAsia="en-IN"/>
        </w:rPr>
        <w:t xml:space="preserve"> successfully carried out as a mini project successfully submitted by</w:t>
      </w:r>
    </w:p>
    <w:p w:rsidR="009C24E9" w:rsidRDefault="00F32A69" w:rsidP="00F32A69">
      <w:pPr>
        <w:widowControl w:val="0"/>
        <w:spacing w:line="360" w:lineRule="auto"/>
        <w:jc w:val="center"/>
        <w:rPr>
          <w:bCs/>
          <w:sz w:val="28"/>
          <w:szCs w:val="28"/>
          <w:shd w:val="clear" w:color="auto" w:fill="FFFFFF"/>
          <w:lang w:eastAsia="en-IN"/>
        </w:rPr>
      </w:pPr>
      <w:r>
        <w:rPr>
          <w:sz w:val="28"/>
          <w:szCs w:val="28"/>
          <w:shd w:val="clear" w:color="auto" w:fill="FFFFFF"/>
          <w:lang w:eastAsia="en-IN"/>
        </w:rPr>
        <w:t xml:space="preserve">             </w:t>
      </w:r>
      <w:proofErr w:type="gramStart"/>
      <w:r w:rsidR="009C24E9">
        <w:rPr>
          <w:sz w:val="28"/>
          <w:szCs w:val="28"/>
          <w:shd w:val="clear" w:color="auto" w:fill="FFFFFF"/>
          <w:lang w:eastAsia="en-IN"/>
        </w:rPr>
        <w:t>following</w:t>
      </w:r>
      <w:proofErr w:type="gramEnd"/>
      <w:r w:rsidR="009C24E9">
        <w:rPr>
          <w:sz w:val="28"/>
          <w:szCs w:val="28"/>
          <w:shd w:val="clear" w:color="auto" w:fill="FFFFFF"/>
          <w:lang w:eastAsia="en-IN"/>
        </w:rPr>
        <w:t xml:space="preserve"> students of </w:t>
      </w:r>
      <w:r w:rsidR="009C24E9">
        <w:rPr>
          <w:bCs/>
          <w:sz w:val="28"/>
          <w:szCs w:val="28"/>
          <w:shd w:val="clear" w:color="auto" w:fill="FFFFFF"/>
          <w:lang w:eastAsia="en-IN"/>
        </w:rPr>
        <w:t>“PCET's Pimpri Chinchwad College of Engineering,</w:t>
      </w:r>
    </w:p>
    <w:p w:rsidR="009C24E9" w:rsidRPr="00635F79" w:rsidRDefault="009C24E9" w:rsidP="00F32A69">
      <w:pPr>
        <w:widowControl w:val="0"/>
        <w:spacing w:line="360" w:lineRule="auto"/>
        <w:jc w:val="center"/>
        <w:rPr>
          <w:sz w:val="28"/>
          <w:szCs w:val="28"/>
          <w:shd w:val="clear" w:color="auto" w:fill="FFFFFF"/>
          <w:lang w:eastAsia="en-IN"/>
        </w:rPr>
      </w:pPr>
      <w:proofErr w:type="spellStart"/>
      <w:r>
        <w:rPr>
          <w:bCs/>
          <w:sz w:val="28"/>
          <w:szCs w:val="28"/>
          <w:shd w:val="clear" w:color="auto" w:fill="FFFFFF"/>
          <w:lang w:eastAsia="en-IN"/>
        </w:rPr>
        <w:t>Nigdi</w:t>
      </w:r>
      <w:proofErr w:type="spellEnd"/>
      <w:r>
        <w:rPr>
          <w:bCs/>
          <w:sz w:val="28"/>
          <w:szCs w:val="28"/>
          <w:shd w:val="clear" w:color="auto" w:fill="FFFFFF"/>
          <w:lang w:eastAsia="en-IN"/>
        </w:rPr>
        <w:t>, Pune-44</w:t>
      </w:r>
      <w:r>
        <w:rPr>
          <w:b/>
          <w:bCs/>
          <w:sz w:val="28"/>
          <w:szCs w:val="28"/>
          <w:shd w:val="clear" w:color="auto" w:fill="FFFFFF"/>
          <w:lang w:eastAsia="en-IN"/>
        </w:rPr>
        <w:t>”.</w:t>
      </w:r>
    </w:p>
    <w:p w:rsidR="00AD08CE" w:rsidRPr="00911B52" w:rsidRDefault="009C24E9" w:rsidP="00AD08CE">
      <w:pPr>
        <w:ind w:left="100"/>
        <w:jc w:val="center"/>
        <w:rPr>
          <w:b/>
          <w:sz w:val="28"/>
          <w:szCs w:val="24"/>
        </w:rPr>
      </w:pPr>
      <w:proofErr w:type="gramStart"/>
      <w:r>
        <w:rPr>
          <w:b/>
          <w:bCs/>
          <w:sz w:val="28"/>
          <w:szCs w:val="28"/>
          <w:shd w:val="clear" w:color="auto" w:fill="FFFFFF"/>
          <w:lang w:eastAsia="en-IN"/>
        </w:rPr>
        <w:t xml:space="preserve">Under the guidance of </w:t>
      </w:r>
      <w:proofErr w:type="spellStart"/>
      <w:r w:rsidR="00AD08CE">
        <w:rPr>
          <w:b/>
          <w:sz w:val="28"/>
          <w:szCs w:val="24"/>
        </w:rPr>
        <w:t>Mrs.Prof.Sushma</w:t>
      </w:r>
      <w:proofErr w:type="spellEnd"/>
      <w:r w:rsidR="00AD08CE">
        <w:rPr>
          <w:b/>
          <w:sz w:val="28"/>
          <w:szCs w:val="24"/>
        </w:rPr>
        <w:t xml:space="preserve"> </w:t>
      </w:r>
      <w:proofErr w:type="spellStart"/>
      <w:r w:rsidR="00AD08CE">
        <w:rPr>
          <w:b/>
          <w:sz w:val="28"/>
          <w:szCs w:val="24"/>
        </w:rPr>
        <w:t>Vispute</w:t>
      </w:r>
      <w:proofErr w:type="spellEnd"/>
      <w:r w:rsidR="00AD08CE">
        <w:rPr>
          <w:b/>
          <w:sz w:val="28"/>
          <w:szCs w:val="24"/>
        </w:rPr>
        <w:t>.</w:t>
      </w:r>
      <w:proofErr w:type="gramEnd"/>
    </w:p>
    <w:p w:rsidR="00052A61" w:rsidRPr="00911B52" w:rsidRDefault="00052A61" w:rsidP="00052A61">
      <w:pPr>
        <w:ind w:left="100"/>
        <w:jc w:val="center"/>
        <w:rPr>
          <w:b/>
          <w:sz w:val="28"/>
          <w:szCs w:val="24"/>
        </w:rPr>
      </w:pPr>
    </w:p>
    <w:p w:rsidR="00F32A69" w:rsidRPr="00911B52" w:rsidRDefault="00F32A69" w:rsidP="00F32A69">
      <w:pPr>
        <w:ind w:left="100"/>
        <w:jc w:val="center"/>
        <w:rPr>
          <w:b/>
          <w:sz w:val="28"/>
          <w:szCs w:val="24"/>
        </w:rPr>
      </w:pPr>
    </w:p>
    <w:p w:rsidR="009C24E9" w:rsidRDefault="009C24E9" w:rsidP="00F32A69">
      <w:pPr>
        <w:widowControl w:val="0"/>
        <w:spacing w:line="360" w:lineRule="auto"/>
        <w:jc w:val="center"/>
        <w:rPr>
          <w:b/>
          <w:bCs/>
          <w:sz w:val="28"/>
          <w:szCs w:val="28"/>
          <w:shd w:val="clear" w:color="auto" w:fill="FFFFFF"/>
          <w:lang w:eastAsia="en-IN"/>
        </w:rPr>
      </w:pPr>
    </w:p>
    <w:p w:rsidR="009C24E9" w:rsidRDefault="00F32A69" w:rsidP="00F32A69">
      <w:pPr>
        <w:widowControl w:val="0"/>
        <w:spacing w:line="360" w:lineRule="auto"/>
        <w:jc w:val="center"/>
        <w:rPr>
          <w:sz w:val="28"/>
          <w:szCs w:val="28"/>
          <w:shd w:val="clear" w:color="auto" w:fill="FFFFFF"/>
          <w:lang w:eastAsia="en-IN"/>
        </w:rPr>
      </w:pPr>
      <w:r>
        <w:rPr>
          <w:sz w:val="28"/>
          <w:szCs w:val="28"/>
          <w:shd w:val="clear" w:color="auto" w:fill="FFFFFF"/>
          <w:lang w:eastAsia="en-IN"/>
        </w:rPr>
        <w:t xml:space="preserve">               </w:t>
      </w:r>
      <w:r w:rsidR="009C24E9">
        <w:rPr>
          <w:sz w:val="28"/>
          <w:szCs w:val="28"/>
          <w:shd w:val="clear" w:color="auto" w:fill="FFFFFF"/>
          <w:lang w:eastAsia="en-IN"/>
        </w:rPr>
        <w:t>In the partial fulfillment of the requirements for the T.E. (Computer Engineering)</w:t>
      </w:r>
    </w:p>
    <w:p w:rsidR="009C24E9" w:rsidRDefault="009C24E9" w:rsidP="00F32A69">
      <w:pPr>
        <w:widowControl w:val="0"/>
        <w:spacing w:line="360" w:lineRule="auto"/>
        <w:jc w:val="center"/>
        <w:rPr>
          <w:sz w:val="28"/>
          <w:szCs w:val="28"/>
          <w:shd w:val="clear" w:color="auto" w:fill="FFFFFF"/>
          <w:lang w:eastAsia="en-IN"/>
        </w:rPr>
      </w:pPr>
    </w:p>
    <w:p w:rsidR="009C24E9" w:rsidRPr="00F6247B" w:rsidRDefault="00F46179" w:rsidP="00F32A69">
      <w:pPr>
        <w:widowControl w:val="0"/>
        <w:spacing w:line="360" w:lineRule="auto"/>
        <w:jc w:val="center"/>
        <w:rPr>
          <w:b/>
          <w:bCs/>
          <w:sz w:val="28"/>
          <w:szCs w:val="28"/>
          <w:u w:val="single"/>
          <w:shd w:val="clear" w:color="auto" w:fill="FFFFFF"/>
          <w:lang w:eastAsia="en-IN"/>
        </w:rPr>
      </w:pPr>
      <w:r>
        <w:rPr>
          <w:b/>
          <w:bCs/>
          <w:sz w:val="28"/>
          <w:szCs w:val="28"/>
          <w:u w:val="single"/>
          <w:shd w:val="clear" w:color="auto" w:fill="FFFFFF"/>
          <w:lang w:eastAsia="en-IN"/>
        </w:rPr>
        <w:t xml:space="preserve">ROHIT </w:t>
      </w:r>
      <w:proofErr w:type="gramStart"/>
      <w:r>
        <w:rPr>
          <w:b/>
          <w:bCs/>
          <w:sz w:val="28"/>
          <w:szCs w:val="28"/>
          <w:u w:val="single"/>
          <w:shd w:val="clear" w:color="auto" w:fill="FFFFFF"/>
          <w:lang w:eastAsia="en-IN"/>
        </w:rPr>
        <w:t xml:space="preserve">B.BANGAR </w:t>
      </w:r>
      <w:r w:rsidR="00F32A69">
        <w:rPr>
          <w:b/>
          <w:bCs/>
          <w:sz w:val="28"/>
          <w:szCs w:val="28"/>
          <w:u w:val="single"/>
          <w:shd w:val="clear" w:color="auto" w:fill="FFFFFF"/>
          <w:lang w:eastAsia="en-IN"/>
        </w:rPr>
        <w:t xml:space="preserve"> </w:t>
      </w:r>
      <w:r>
        <w:rPr>
          <w:b/>
          <w:bCs/>
          <w:sz w:val="28"/>
          <w:szCs w:val="28"/>
          <w:u w:val="single"/>
          <w:shd w:val="clear" w:color="auto" w:fill="FFFFFF"/>
          <w:lang w:eastAsia="en-IN"/>
        </w:rPr>
        <w:t>TECOC306</w:t>
      </w:r>
      <w:proofErr w:type="gramEnd"/>
    </w:p>
    <w:p w:rsidR="009C24E9" w:rsidRPr="00F6247B" w:rsidRDefault="00F32A69" w:rsidP="00F32A69">
      <w:pPr>
        <w:widowControl w:val="0"/>
        <w:spacing w:line="360" w:lineRule="auto"/>
        <w:jc w:val="center"/>
        <w:rPr>
          <w:b/>
          <w:bCs/>
          <w:sz w:val="28"/>
          <w:szCs w:val="28"/>
          <w:u w:val="single"/>
          <w:shd w:val="clear" w:color="auto" w:fill="FFFFFF"/>
          <w:lang w:eastAsia="en-IN"/>
        </w:rPr>
      </w:pPr>
      <w:r w:rsidRPr="00F32A69">
        <w:rPr>
          <w:b/>
          <w:bCs/>
          <w:sz w:val="28"/>
          <w:szCs w:val="28"/>
          <w:shd w:val="clear" w:color="auto" w:fill="FFFFFF"/>
          <w:lang w:eastAsia="en-IN"/>
        </w:rPr>
        <w:t xml:space="preserve">    </w:t>
      </w:r>
      <w:r w:rsidR="00F46179">
        <w:rPr>
          <w:b/>
          <w:bCs/>
          <w:sz w:val="28"/>
          <w:szCs w:val="28"/>
          <w:u w:val="single"/>
          <w:shd w:val="clear" w:color="auto" w:fill="FFFFFF"/>
          <w:lang w:eastAsia="en-IN"/>
        </w:rPr>
        <w:t xml:space="preserve">PIYUSH </w:t>
      </w:r>
      <w:proofErr w:type="gramStart"/>
      <w:r w:rsidR="00F46179">
        <w:rPr>
          <w:b/>
          <w:bCs/>
          <w:sz w:val="28"/>
          <w:szCs w:val="28"/>
          <w:u w:val="single"/>
          <w:shd w:val="clear" w:color="auto" w:fill="FFFFFF"/>
          <w:lang w:eastAsia="en-IN"/>
        </w:rPr>
        <w:t xml:space="preserve">R.CHUDHARI </w:t>
      </w:r>
      <w:r>
        <w:rPr>
          <w:b/>
          <w:bCs/>
          <w:sz w:val="28"/>
          <w:szCs w:val="28"/>
          <w:u w:val="single"/>
          <w:shd w:val="clear" w:color="auto" w:fill="FFFFFF"/>
          <w:lang w:eastAsia="en-IN"/>
        </w:rPr>
        <w:t xml:space="preserve"> </w:t>
      </w:r>
      <w:r w:rsidR="00F46179">
        <w:rPr>
          <w:b/>
          <w:bCs/>
          <w:sz w:val="28"/>
          <w:szCs w:val="28"/>
          <w:u w:val="single"/>
          <w:shd w:val="clear" w:color="auto" w:fill="FFFFFF"/>
          <w:lang w:eastAsia="en-IN"/>
        </w:rPr>
        <w:t>TECOC311</w:t>
      </w:r>
      <w:proofErr w:type="gramEnd"/>
    </w:p>
    <w:p w:rsidR="009C24E9" w:rsidRPr="00F6247B" w:rsidRDefault="009C24E9" w:rsidP="00F32A69">
      <w:pPr>
        <w:widowControl w:val="0"/>
        <w:spacing w:line="360" w:lineRule="auto"/>
        <w:jc w:val="center"/>
        <w:rPr>
          <w:b/>
          <w:bCs/>
          <w:sz w:val="28"/>
          <w:szCs w:val="28"/>
          <w:u w:val="single"/>
          <w:shd w:val="clear" w:color="auto" w:fill="FFFFFF"/>
          <w:lang w:eastAsia="en-IN"/>
        </w:rPr>
      </w:pPr>
    </w:p>
    <w:p w:rsidR="009C24E9" w:rsidRDefault="009C24E9" w:rsidP="00F32A69">
      <w:pPr>
        <w:widowControl w:val="0"/>
        <w:spacing w:line="360" w:lineRule="auto"/>
        <w:ind w:left="766"/>
        <w:jc w:val="center"/>
        <w:rPr>
          <w:b/>
          <w:bCs/>
          <w:sz w:val="28"/>
          <w:szCs w:val="28"/>
          <w:shd w:val="clear" w:color="auto" w:fill="FFFFFF"/>
          <w:lang w:eastAsia="en-IN"/>
        </w:rPr>
      </w:pPr>
    </w:p>
    <w:p w:rsidR="009C24E9" w:rsidRDefault="009C24E9" w:rsidP="00F32A69">
      <w:pPr>
        <w:widowControl w:val="0"/>
        <w:spacing w:line="360" w:lineRule="auto"/>
        <w:ind w:left="766"/>
        <w:jc w:val="center"/>
        <w:rPr>
          <w:b/>
          <w:bCs/>
          <w:sz w:val="28"/>
          <w:szCs w:val="28"/>
          <w:shd w:val="clear" w:color="auto" w:fill="FFFFFF"/>
          <w:lang w:eastAsia="en-IN"/>
        </w:rPr>
      </w:pPr>
    </w:p>
    <w:p w:rsidR="009C24E9" w:rsidRDefault="009C24E9" w:rsidP="00F32A69">
      <w:pPr>
        <w:widowControl w:val="0"/>
        <w:spacing w:line="360" w:lineRule="auto"/>
        <w:ind w:left="766"/>
        <w:jc w:val="center"/>
        <w:rPr>
          <w:b/>
          <w:bCs/>
          <w:sz w:val="28"/>
          <w:szCs w:val="28"/>
          <w:shd w:val="clear" w:color="auto" w:fill="FFFFFF"/>
          <w:lang w:eastAsia="en-IN"/>
        </w:rPr>
      </w:pPr>
    </w:p>
    <w:p w:rsidR="009C24E9" w:rsidRDefault="009C24E9" w:rsidP="00F32A69">
      <w:pPr>
        <w:jc w:val="center"/>
        <w:rPr>
          <w:b/>
          <w:bCs/>
          <w:sz w:val="28"/>
          <w:szCs w:val="28"/>
          <w:shd w:val="clear" w:color="auto" w:fill="FFFFFF"/>
          <w:lang w:eastAsia="en-IN"/>
        </w:rPr>
      </w:pPr>
      <w:r>
        <w:rPr>
          <w:b/>
          <w:bCs/>
          <w:sz w:val="28"/>
          <w:szCs w:val="28"/>
          <w:shd w:val="clear" w:color="auto" w:fill="FFFFFF"/>
          <w:lang w:eastAsia="en-IN"/>
        </w:rPr>
        <w:t>Project Guide:</w:t>
      </w:r>
    </w:p>
    <w:p w:rsidR="00AD08CE" w:rsidRPr="00911B52" w:rsidRDefault="00AD08CE" w:rsidP="00AD08CE">
      <w:pPr>
        <w:ind w:left="100"/>
        <w:jc w:val="center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Mrs.Prof.Sushma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Vispute</w:t>
      </w:r>
      <w:proofErr w:type="spellEnd"/>
      <w:r>
        <w:rPr>
          <w:b/>
          <w:sz w:val="28"/>
          <w:szCs w:val="24"/>
        </w:rPr>
        <w:t>.</w:t>
      </w:r>
    </w:p>
    <w:p w:rsidR="009C24E9" w:rsidRDefault="009C24E9" w:rsidP="0037012A">
      <w:pPr>
        <w:ind w:left="5040" w:firstLine="720"/>
        <w:rPr>
          <w:b/>
          <w:bCs/>
          <w:sz w:val="28"/>
          <w:szCs w:val="28"/>
          <w:shd w:val="clear" w:color="auto" w:fill="FFFFFF"/>
          <w:lang w:eastAsia="en-IN"/>
        </w:rPr>
      </w:pPr>
      <w:bookmarkStart w:id="0" w:name="_GoBack"/>
      <w:bookmarkEnd w:id="0"/>
      <w:r>
        <w:rPr>
          <w:b/>
          <w:bCs/>
          <w:sz w:val="28"/>
          <w:szCs w:val="28"/>
          <w:shd w:val="clear" w:color="auto" w:fill="FFFFFF"/>
          <w:lang w:eastAsia="en-IN"/>
        </w:rPr>
        <w:t xml:space="preserve">         </w:t>
      </w:r>
    </w:p>
    <w:p w:rsidR="00365418" w:rsidRDefault="00365418">
      <w:pPr>
        <w:rPr>
          <w:b/>
          <w:bCs/>
          <w:sz w:val="28"/>
          <w:szCs w:val="28"/>
          <w:shd w:val="clear" w:color="auto" w:fill="FFFFFF"/>
          <w:lang w:eastAsia="en-IN"/>
        </w:rPr>
      </w:pPr>
      <w:r>
        <w:rPr>
          <w:b/>
          <w:bCs/>
          <w:sz w:val="28"/>
          <w:szCs w:val="28"/>
          <w:shd w:val="clear" w:color="auto" w:fill="FFFFFF"/>
          <w:lang w:eastAsia="en-IN"/>
        </w:rPr>
        <w:br w:type="page"/>
      </w:r>
    </w:p>
    <w:p w:rsidR="009C24E9" w:rsidRPr="0097340A" w:rsidRDefault="009C24E9" w:rsidP="00A20CE9">
      <w:pPr>
        <w:spacing w:before="60"/>
        <w:ind w:left="100"/>
        <w:jc w:val="center"/>
        <w:rPr>
          <w:sz w:val="36"/>
          <w:szCs w:val="28"/>
          <w:u w:val="single"/>
        </w:rPr>
      </w:pPr>
      <w:r w:rsidRPr="0097340A">
        <w:rPr>
          <w:b/>
          <w:sz w:val="36"/>
          <w:szCs w:val="28"/>
          <w:u w:val="single"/>
        </w:rPr>
        <w:lastRenderedPageBreak/>
        <w:t>ABSTRACT</w:t>
      </w:r>
    </w:p>
    <w:p w:rsidR="009C24E9" w:rsidRDefault="009C24E9" w:rsidP="00A20CE9">
      <w:pPr>
        <w:spacing w:before="8" w:line="160" w:lineRule="exact"/>
        <w:jc w:val="both"/>
        <w:rPr>
          <w:sz w:val="17"/>
          <w:szCs w:val="17"/>
        </w:rPr>
      </w:pPr>
    </w:p>
    <w:p w:rsidR="00F46179" w:rsidRDefault="00F46179" w:rsidP="0097340A">
      <w:pPr>
        <w:ind w:left="720"/>
        <w:rPr>
          <w:sz w:val="28"/>
          <w:szCs w:val="28"/>
        </w:rPr>
      </w:pPr>
      <w:r w:rsidRPr="00F46179">
        <w:rPr>
          <w:sz w:val="28"/>
          <w:szCs w:val="28"/>
        </w:rPr>
        <w:t>In this project we are predicting the universities for students (</w:t>
      </w:r>
      <w:proofErr w:type="gramStart"/>
      <w:r w:rsidRPr="00F46179">
        <w:rPr>
          <w:sz w:val="28"/>
          <w:szCs w:val="28"/>
        </w:rPr>
        <w:t>as  per</w:t>
      </w:r>
      <w:proofErr w:type="gramEnd"/>
      <w:r w:rsidRPr="00F46179">
        <w:rPr>
          <w:sz w:val="28"/>
          <w:szCs w:val="28"/>
        </w:rPr>
        <w:t xml:space="preserve"> entered three universities) who going to apply for the Masters in same country or in other country.</w:t>
      </w:r>
    </w:p>
    <w:p w:rsidR="00F413DE" w:rsidRDefault="00F46179" w:rsidP="0097340A">
      <w:pPr>
        <w:ind w:left="720"/>
        <w:rPr>
          <w:sz w:val="28"/>
          <w:szCs w:val="28"/>
        </w:rPr>
      </w:pPr>
      <w:r w:rsidRPr="00F46179">
        <w:rPr>
          <w:sz w:val="28"/>
          <w:szCs w:val="28"/>
        </w:rPr>
        <w:t>These criteria are depend on the score of the GRE ,world rank of the university and the preference given by the student.so,</w:t>
      </w:r>
      <w:r>
        <w:rPr>
          <w:sz w:val="28"/>
          <w:szCs w:val="28"/>
        </w:rPr>
        <w:t xml:space="preserve"> </w:t>
      </w:r>
      <w:r w:rsidRPr="00F46179">
        <w:rPr>
          <w:sz w:val="28"/>
          <w:szCs w:val="28"/>
        </w:rPr>
        <w:t>whenever the input is given by user according to the previous datasets it predict the universities</w:t>
      </w:r>
      <w:r>
        <w:rPr>
          <w:sz w:val="28"/>
          <w:szCs w:val="28"/>
        </w:rPr>
        <w:t xml:space="preserve"> </w:t>
      </w:r>
      <w:r w:rsidRPr="00F46179">
        <w:rPr>
          <w:sz w:val="28"/>
          <w:szCs w:val="28"/>
        </w:rPr>
        <w:t>.</w:t>
      </w:r>
    </w:p>
    <w:p w:rsidR="00F46179" w:rsidRDefault="00F46179" w:rsidP="0097340A">
      <w:pPr>
        <w:ind w:left="720"/>
        <w:rPr>
          <w:sz w:val="28"/>
          <w:szCs w:val="28"/>
        </w:rPr>
      </w:pPr>
      <w:proofErr w:type="gramStart"/>
      <w:r w:rsidRPr="00F46179"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</w:t>
      </w:r>
      <w:r w:rsidRPr="00F46179">
        <w:rPr>
          <w:sz w:val="28"/>
          <w:szCs w:val="28"/>
        </w:rPr>
        <w:t>,this will help  lot of students who want to take admission in different universities</w:t>
      </w:r>
      <w:r>
        <w:rPr>
          <w:sz w:val="28"/>
          <w:szCs w:val="28"/>
        </w:rPr>
        <w:t>.</w:t>
      </w:r>
    </w:p>
    <w:p w:rsidR="00F413DE" w:rsidRDefault="00F46179" w:rsidP="009734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 well as the selection criteria for the universities are depend on the three parameters </w:t>
      </w:r>
      <w:r w:rsidR="00F413DE">
        <w:rPr>
          <w:sz w:val="28"/>
          <w:szCs w:val="28"/>
        </w:rPr>
        <w:t>preferences, world</w:t>
      </w:r>
      <w:r>
        <w:rPr>
          <w:sz w:val="28"/>
          <w:szCs w:val="28"/>
        </w:rPr>
        <w:t xml:space="preserve"> rank of university and the number of students applied for  the universities ,these numbers of applied student previous years depends on the previous year datasets which are already present.</w:t>
      </w:r>
    </w:p>
    <w:p w:rsidR="00E30965" w:rsidRPr="009C24E9" w:rsidRDefault="00F413DE" w:rsidP="0097340A">
      <w:pPr>
        <w:ind w:left="720"/>
        <w:rPr>
          <w:b/>
          <w:sz w:val="36"/>
          <w:szCs w:val="28"/>
        </w:rPr>
      </w:pPr>
      <w:r>
        <w:rPr>
          <w:sz w:val="28"/>
          <w:szCs w:val="28"/>
        </w:rPr>
        <w:t xml:space="preserve">So, selection of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universities for student is being easy and very efficient who going to apply for masters. </w:t>
      </w:r>
      <w:r w:rsidR="009C24E9">
        <w:rPr>
          <w:b/>
          <w:sz w:val="36"/>
          <w:szCs w:val="28"/>
        </w:rPr>
        <w:br w:type="page"/>
      </w:r>
    </w:p>
    <w:p w:rsidR="00E30965" w:rsidRPr="0097340A" w:rsidRDefault="00DB04AB" w:rsidP="00BF594D">
      <w:pPr>
        <w:ind w:left="100"/>
        <w:jc w:val="center"/>
        <w:rPr>
          <w:sz w:val="36"/>
          <w:szCs w:val="28"/>
          <w:u w:val="single"/>
        </w:rPr>
      </w:pPr>
      <w:r w:rsidRPr="0097340A">
        <w:rPr>
          <w:b/>
          <w:sz w:val="36"/>
          <w:szCs w:val="28"/>
          <w:u w:val="single"/>
        </w:rPr>
        <w:lastRenderedPageBreak/>
        <w:t>INDEX</w:t>
      </w:r>
    </w:p>
    <w:p w:rsidR="00E30965" w:rsidRDefault="00E30965">
      <w:pPr>
        <w:spacing w:line="200" w:lineRule="exact"/>
      </w:pPr>
    </w:p>
    <w:tbl>
      <w:tblPr>
        <w:tblW w:w="9781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6237"/>
        <w:gridCol w:w="1609"/>
      </w:tblGrid>
      <w:tr w:rsidR="005E3F9A" w:rsidTr="0097340A">
        <w:trPr>
          <w:trHeight w:val="518"/>
        </w:trPr>
        <w:tc>
          <w:tcPr>
            <w:tcW w:w="1935" w:type="dxa"/>
          </w:tcPr>
          <w:p w:rsidR="005E3F9A" w:rsidRDefault="005E3F9A" w:rsidP="005E3F9A">
            <w:pPr>
              <w:spacing w:before="60"/>
              <w:ind w:lef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</w:t>
            </w:r>
          </w:p>
        </w:tc>
        <w:tc>
          <w:tcPr>
            <w:tcW w:w="6237" w:type="dxa"/>
          </w:tcPr>
          <w:p w:rsidR="005E3F9A" w:rsidRDefault="005E3F9A" w:rsidP="005E3F9A">
            <w:pPr>
              <w:spacing w:before="60"/>
              <w:ind w:lef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</w:t>
            </w:r>
          </w:p>
        </w:tc>
        <w:tc>
          <w:tcPr>
            <w:tcW w:w="1609" w:type="dxa"/>
          </w:tcPr>
          <w:p w:rsidR="005E3F9A" w:rsidRDefault="005E3F9A" w:rsidP="005E3F9A">
            <w:pPr>
              <w:spacing w:before="60"/>
              <w:ind w:lef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5E3F9A" w:rsidTr="0097340A">
        <w:trPr>
          <w:trHeight w:val="1052"/>
        </w:trPr>
        <w:tc>
          <w:tcPr>
            <w:tcW w:w="1935" w:type="dxa"/>
          </w:tcPr>
          <w:p w:rsidR="00251686" w:rsidRDefault="00251686" w:rsidP="005E3F9A">
            <w:pPr>
              <w:spacing w:before="60"/>
              <w:ind w:left="15"/>
              <w:jc w:val="center"/>
              <w:rPr>
                <w:b/>
                <w:sz w:val="28"/>
                <w:szCs w:val="28"/>
              </w:rPr>
            </w:pPr>
          </w:p>
          <w:p w:rsidR="005E3F9A" w:rsidRPr="00251686" w:rsidRDefault="005E3F9A" w:rsidP="005E3F9A">
            <w:pPr>
              <w:spacing w:before="60"/>
              <w:ind w:left="15"/>
              <w:jc w:val="center"/>
              <w:rPr>
                <w:b/>
                <w:sz w:val="32"/>
                <w:szCs w:val="28"/>
              </w:rPr>
            </w:pPr>
            <w:r w:rsidRPr="00251686">
              <w:rPr>
                <w:b/>
                <w:sz w:val="32"/>
                <w:szCs w:val="28"/>
              </w:rPr>
              <w:t>1</w:t>
            </w:r>
          </w:p>
          <w:p w:rsidR="005E3F9A" w:rsidRDefault="005E3F9A" w:rsidP="005E3F9A">
            <w:pPr>
              <w:spacing w:before="60"/>
              <w:ind w:left="15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:rsidR="005E3F9A" w:rsidRDefault="009C0A13" w:rsidP="009C0A1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1.1 - Introduction</w:t>
            </w:r>
          </w:p>
          <w:p w:rsidR="009C0A13" w:rsidRDefault="009C0A13" w:rsidP="009C0A1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 – Problem Statement</w:t>
            </w:r>
          </w:p>
          <w:p w:rsidR="005E3F9A" w:rsidRDefault="009C0A13" w:rsidP="009C0A1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1.3 - Scope</w:t>
            </w:r>
          </w:p>
        </w:tc>
        <w:tc>
          <w:tcPr>
            <w:tcW w:w="1609" w:type="dxa"/>
          </w:tcPr>
          <w:p w:rsidR="005E3F9A" w:rsidRDefault="009A57D1" w:rsidP="005E3F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  <w:p w:rsidR="005E3F9A" w:rsidRDefault="009A57D1" w:rsidP="005E3F9A">
            <w:pPr>
              <w:spacing w:before="60"/>
              <w:ind w:lef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  <w:p w:rsidR="0022641A" w:rsidRDefault="009A57D1" w:rsidP="005E3F9A">
            <w:pPr>
              <w:spacing w:before="60"/>
              <w:ind w:lef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9C0A13" w:rsidTr="0097340A">
        <w:trPr>
          <w:trHeight w:val="1025"/>
        </w:trPr>
        <w:tc>
          <w:tcPr>
            <w:tcW w:w="1935" w:type="dxa"/>
          </w:tcPr>
          <w:p w:rsidR="00251686" w:rsidRDefault="00251686" w:rsidP="005E3F9A">
            <w:pPr>
              <w:spacing w:before="60"/>
              <w:ind w:left="15"/>
              <w:jc w:val="center"/>
              <w:rPr>
                <w:b/>
                <w:sz w:val="32"/>
                <w:szCs w:val="28"/>
              </w:rPr>
            </w:pPr>
          </w:p>
          <w:p w:rsidR="009C0A13" w:rsidRPr="00251686" w:rsidRDefault="00251686" w:rsidP="005E3F9A">
            <w:pPr>
              <w:spacing w:before="60"/>
              <w:ind w:left="15"/>
              <w:jc w:val="center"/>
              <w:rPr>
                <w:b/>
                <w:sz w:val="32"/>
                <w:szCs w:val="28"/>
              </w:rPr>
            </w:pPr>
            <w:r w:rsidRPr="00251686">
              <w:rPr>
                <w:b/>
                <w:sz w:val="32"/>
                <w:szCs w:val="28"/>
              </w:rPr>
              <w:t>2</w:t>
            </w:r>
          </w:p>
        </w:tc>
        <w:tc>
          <w:tcPr>
            <w:tcW w:w="6237" w:type="dxa"/>
          </w:tcPr>
          <w:p w:rsidR="009C0A13" w:rsidRDefault="00251686" w:rsidP="009C0A1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2.1 – </w:t>
            </w:r>
            <w:r w:rsidR="0078122B">
              <w:rPr>
                <w:b/>
                <w:sz w:val="28"/>
                <w:szCs w:val="28"/>
              </w:rPr>
              <w:t>Project Design</w:t>
            </w:r>
          </w:p>
          <w:p w:rsidR="00251686" w:rsidRDefault="00251686" w:rsidP="009C0A1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2.2 – </w:t>
            </w:r>
            <w:r w:rsidR="0078122B">
              <w:rPr>
                <w:b/>
                <w:sz w:val="28"/>
                <w:szCs w:val="28"/>
              </w:rPr>
              <w:t>Technical Details</w:t>
            </w:r>
          </w:p>
          <w:p w:rsidR="009A57D1" w:rsidRDefault="00251686" w:rsidP="009C0A1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2.3 – </w:t>
            </w:r>
            <w:r w:rsidR="009A57D1">
              <w:rPr>
                <w:b/>
                <w:sz w:val="28"/>
                <w:szCs w:val="28"/>
              </w:rPr>
              <w:t xml:space="preserve">Detailed Design of Modules </w:t>
            </w:r>
          </w:p>
          <w:p w:rsidR="00251686" w:rsidRDefault="00251686" w:rsidP="009A57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2.4 – </w:t>
            </w:r>
            <w:r w:rsidR="009A57D1">
              <w:rPr>
                <w:b/>
                <w:sz w:val="28"/>
                <w:szCs w:val="28"/>
              </w:rPr>
              <w:t>Analysis</w:t>
            </w:r>
          </w:p>
        </w:tc>
        <w:tc>
          <w:tcPr>
            <w:tcW w:w="1609" w:type="dxa"/>
          </w:tcPr>
          <w:p w:rsidR="009C0A13" w:rsidRDefault="009A57D1" w:rsidP="005E3F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  <w:p w:rsidR="00E846FE" w:rsidRDefault="009A57D1" w:rsidP="005E3F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  <w:p w:rsidR="00E846FE" w:rsidRDefault="009A57D1" w:rsidP="005E3F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  <w:p w:rsidR="00E846FE" w:rsidRDefault="009A57D1" w:rsidP="005E3F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5E3F9A" w:rsidTr="009A57D1">
        <w:trPr>
          <w:trHeight w:val="1291"/>
        </w:trPr>
        <w:tc>
          <w:tcPr>
            <w:tcW w:w="1935" w:type="dxa"/>
          </w:tcPr>
          <w:p w:rsidR="00251686" w:rsidRDefault="00251686" w:rsidP="005E3F9A">
            <w:pPr>
              <w:spacing w:before="60"/>
              <w:ind w:left="15"/>
              <w:jc w:val="center"/>
              <w:rPr>
                <w:b/>
                <w:sz w:val="32"/>
                <w:szCs w:val="28"/>
              </w:rPr>
            </w:pPr>
          </w:p>
          <w:p w:rsidR="005E3F9A" w:rsidRPr="00251686" w:rsidRDefault="00251686" w:rsidP="005E3F9A">
            <w:pPr>
              <w:spacing w:before="60"/>
              <w:ind w:left="15"/>
              <w:jc w:val="center"/>
              <w:rPr>
                <w:b/>
                <w:sz w:val="32"/>
                <w:szCs w:val="28"/>
              </w:rPr>
            </w:pPr>
            <w:r w:rsidRPr="00251686">
              <w:rPr>
                <w:b/>
                <w:sz w:val="32"/>
                <w:szCs w:val="28"/>
              </w:rPr>
              <w:t>3</w:t>
            </w:r>
          </w:p>
          <w:p w:rsidR="005E3F9A" w:rsidRPr="00251686" w:rsidRDefault="005E3F9A" w:rsidP="00251686">
            <w:pPr>
              <w:spacing w:before="60"/>
              <w:rPr>
                <w:b/>
                <w:sz w:val="32"/>
                <w:szCs w:val="28"/>
              </w:rPr>
            </w:pPr>
          </w:p>
        </w:tc>
        <w:tc>
          <w:tcPr>
            <w:tcW w:w="6237" w:type="dxa"/>
          </w:tcPr>
          <w:p w:rsidR="005E3F9A" w:rsidRDefault="00251686" w:rsidP="00251686">
            <w:pPr>
              <w:spacing w:before="60"/>
              <w:ind w:left="1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3.1 – </w:t>
            </w:r>
            <w:r w:rsidR="0078122B">
              <w:rPr>
                <w:b/>
                <w:sz w:val="28"/>
                <w:szCs w:val="28"/>
              </w:rPr>
              <w:t>Results &amp; Discussion</w:t>
            </w:r>
          </w:p>
          <w:p w:rsidR="00251686" w:rsidRDefault="00251686" w:rsidP="00251686">
            <w:pPr>
              <w:spacing w:before="60"/>
              <w:ind w:left="1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3.2 – </w:t>
            </w:r>
            <w:r w:rsidR="0078122B">
              <w:rPr>
                <w:b/>
                <w:sz w:val="28"/>
                <w:szCs w:val="28"/>
              </w:rPr>
              <w:t>Source Code</w:t>
            </w:r>
          </w:p>
          <w:p w:rsidR="00251686" w:rsidRDefault="00251686" w:rsidP="009A57D1">
            <w:pPr>
              <w:spacing w:before="60"/>
              <w:ind w:left="1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3.3 – </w:t>
            </w:r>
            <w:r w:rsidR="0078122B">
              <w:rPr>
                <w:b/>
                <w:sz w:val="28"/>
                <w:szCs w:val="28"/>
              </w:rPr>
              <w:t>Screen-Shots including GUI</w:t>
            </w:r>
          </w:p>
        </w:tc>
        <w:tc>
          <w:tcPr>
            <w:tcW w:w="1609" w:type="dxa"/>
          </w:tcPr>
          <w:p w:rsidR="005E3F9A" w:rsidRDefault="009A57D1" w:rsidP="005E3F9A">
            <w:pPr>
              <w:spacing w:before="60"/>
              <w:ind w:lef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  <w:p w:rsidR="000038EF" w:rsidRDefault="009A57D1" w:rsidP="005E3F9A">
            <w:pPr>
              <w:spacing w:before="60"/>
              <w:ind w:lef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  <w:p w:rsidR="000038EF" w:rsidRDefault="009A57D1" w:rsidP="005E3F9A">
            <w:pPr>
              <w:spacing w:before="60"/>
              <w:ind w:lef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  <w:p w:rsidR="000038EF" w:rsidRDefault="000038EF" w:rsidP="005E3F9A">
            <w:pPr>
              <w:spacing w:before="60"/>
              <w:ind w:left="15"/>
              <w:jc w:val="center"/>
              <w:rPr>
                <w:b/>
                <w:sz w:val="28"/>
                <w:szCs w:val="28"/>
              </w:rPr>
            </w:pPr>
          </w:p>
        </w:tc>
      </w:tr>
      <w:tr w:rsidR="005E3F9A" w:rsidTr="0097340A">
        <w:trPr>
          <w:trHeight w:val="536"/>
        </w:trPr>
        <w:tc>
          <w:tcPr>
            <w:tcW w:w="1935" w:type="dxa"/>
          </w:tcPr>
          <w:p w:rsidR="005E3F9A" w:rsidRPr="00251686" w:rsidRDefault="00251686" w:rsidP="00251686">
            <w:pPr>
              <w:spacing w:before="60"/>
              <w:ind w:left="15"/>
              <w:jc w:val="center"/>
              <w:rPr>
                <w:b/>
                <w:sz w:val="32"/>
                <w:szCs w:val="28"/>
              </w:rPr>
            </w:pPr>
            <w:r w:rsidRPr="00251686">
              <w:rPr>
                <w:b/>
                <w:sz w:val="32"/>
                <w:szCs w:val="28"/>
              </w:rPr>
              <w:t>4</w:t>
            </w:r>
          </w:p>
        </w:tc>
        <w:tc>
          <w:tcPr>
            <w:tcW w:w="6237" w:type="dxa"/>
          </w:tcPr>
          <w:p w:rsidR="005E3F9A" w:rsidRDefault="00251686" w:rsidP="00251686">
            <w:pPr>
              <w:spacing w:before="60"/>
              <w:ind w:left="1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4.1 – Conclusion</w:t>
            </w:r>
          </w:p>
        </w:tc>
        <w:tc>
          <w:tcPr>
            <w:tcW w:w="1609" w:type="dxa"/>
          </w:tcPr>
          <w:p w:rsidR="005E3F9A" w:rsidRDefault="009A57D1" w:rsidP="005E3F9A">
            <w:pPr>
              <w:spacing w:before="60"/>
              <w:ind w:left="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</w:tr>
    </w:tbl>
    <w:p w:rsidR="0064143C" w:rsidRDefault="0064143C">
      <w:pPr>
        <w:spacing w:before="60"/>
        <w:ind w:left="100"/>
        <w:rPr>
          <w:b/>
          <w:sz w:val="28"/>
          <w:szCs w:val="28"/>
        </w:rPr>
      </w:pPr>
    </w:p>
    <w:p w:rsidR="00BF594D" w:rsidRPr="0097340A" w:rsidRDefault="00BF594D" w:rsidP="00BF594D">
      <w:pPr>
        <w:ind w:left="100"/>
        <w:jc w:val="center"/>
        <w:rPr>
          <w:sz w:val="36"/>
          <w:szCs w:val="28"/>
          <w:u w:val="single"/>
        </w:rPr>
      </w:pPr>
      <w:r w:rsidRPr="0097340A">
        <w:rPr>
          <w:b/>
          <w:sz w:val="36"/>
          <w:szCs w:val="28"/>
          <w:u w:val="single"/>
        </w:rPr>
        <w:t>FIGURE INDEX</w:t>
      </w:r>
    </w:p>
    <w:tbl>
      <w:tblPr>
        <w:tblW w:w="966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6195"/>
        <w:gridCol w:w="1650"/>
      </w:tblGrid>
      <w:tr w:rsidR="00BF594D" w:rsidTr="0097340A">
        <w:trPr>
          <w:trHeight w:val="465"/>
        </w:trPr>
        <w:tc>
          <w:tcPr>
            <w:tcW w:w="1822" w:type="dxa"/>
          </w:tcPr>
          <w:p w:rsidR="00BF594D" w:rsidRDefault="00BF594D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Figure No.</w:t>
            </w:r>
          </w:p>
        </w:tc>
        <w:tc>
          <w:tcPr>
            <w:tcW w:w="6195" w:type="dxa"/>
          </w:tcPr>
          <w:p w:rsidR="00BF594D" w:rsidRDefault="00BF594D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Figure Name</w:t>
            </w:r>
          </w:p>
        </w:tc>
        <w:tc>
          <w:tcPr>
            <w:tcW w:w="1650" w:type="dxa"/>
          </w:tcPr>
          <w:p w:rsidR="00BF594D" w:rsidRDefault="00BF594D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BF594D" w:rsidTr="0097340A">
        <w:trPr>
          <w:trHeight w:val="435"/>
        </w:trPr>
        <w:tc>
          <w:tcPr>
            <w:tcW w:w="1822" w:type="dxa"/>
          </w:tcPr>
          <w:p w:rsidR="00BF594D" w:rsidRDefault="00BF594D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195" w:type="dxa"/>
          </w:tcPr>
          <w:p w:rsidR="00BF594D" w:rsidRDefault="00F32A69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Fl</w:t>
            </w:r>
            <w:r w:rsidR="009A57D1">
              <w:rPr>
                <w:b/>
                <w:sz w:val="28"/>
                <w:szCs w:val="28"/>
              </w:rPr>
              <w:t>owCha</w:t>
            </w:r>
            <w:r>
              <w:rPr>
                <w:b/>
                <w:sz w:val="28"/>
                <w:szCs w:val="28"/>
              </w:rPr>
              <w:t>r</w:t>
            </w:r>
            <w:r w:rsidR="009A57D1">
              <w:rPr>
                <w:b/>
                <w:sz w:val="28"/>
                <w:szCs w:val="28"/>
              </w:rPr>
              <w:t>t</w:t>
            </w:r>
            <w:proofErr w:type="spellEnd"/>
          </w:p>
        </w:tc>
        <w:tc>
          <w:tcPr>
            <w:tcW w:w="1650" w:type="dxa"/>
          </w:tcPr>
          <w:p w:rsidR="00BF594D" w:rsidRDefault="009A57D1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  <w:tr w:rsidR="00BF594D" w:rsidTr="0097340A">
        <w:trPr>
          <w:trHeight w:val="450"/>
        </w:trPr>
        <w:tc>
          <w:tcPr>
            <w:tcW w:w="1822" w:type="dxa"/>
          </w:tcPr>
          <w:p w:rsidR="00BF594D" w:rsidRDefault="0017281E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195" w:type="dxa"/>
          </w:tcPr>
          <w:p w:rsidR="00BF594D" w:rsidRDefault="009A57D1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Prediction by System</w:t>
            </w:r>
          </w:p>
        </w:tc>
        <w:tc>
          <w:tcPr>
            <w:tcW w:w="1650" w:type="dxa"/>
          </w:tcPr>
          <w:p w:rsidR="00BF594D" w:rsidRDefault="009A57D1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17281E" w:rsidTr="0097340A">
        <w:trPr>
          <w:trHeight w:val="450"/>
        </w:trPr>
        <w:tc>
          <w:tcPr>
            <w:tcW w:w="1822" w:type="dxa"/>
          </w:tcPr>
          <w:p w:rsidR="0017281E" w:rsidRDefault="0017281E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195" w:type="dxa"/>
          </w:tcPr>
          <w:p w:rsidR="0017281E" w:rsidRDefault="009A57D1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and Validation</w:t>
            </w:r>
          </w:p>
        </w:tc>
        <w:tc>
          <w:tcPr>
            <w:tcW w:w="1650" w:type="dxa"/>
          </w:tcPr>
          <w:p w:rsidR="0017281E" w:rsidRDefault="009A57D1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</w:tr>
      <w:tr w:rsidR="0017281E" w:rsidTr="0097340A">
        <w:trPr>
          <w:trHeight w:val="510"/>
        </w:trPr>
        <w:tc>
          <w:tcPr>
            <w:tcW w:w="1822" w:type="dxa"/>
          </w:tcPr>
          <w:p w:rsidR="0017281E" w:rsidRDefault="0017281E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195" w:type="dxa"/>
          </w:tcPr>
          <w:p w:rsidR="0017281E" w:rsidRDefault="009A57D1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Validation 2 </w:t>
            </w:r>
          </w:p>
        </w:tc>
        <w:tc>
          <w:tcPr>
            <w:tcW w:w="1650" w:type="dxa"/>
          </w:tcPr>
          <w:p w:rsidR="0017281E" w:rsidRDefault="009A57D1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</w:tr>
      <w:tr w:rsidR="0017281E" w:rsidTr="0097340A">
        <w:trPr>
          <w:trHeight w:val="540"/>
        </w:trPr>
        <w:tc>
          <w:tcPr>
            <w:tcW w:w="1822" w:type="dxa"/>
          </w:tcPr>
          <w:p w:rsidR="0017281E" w:rsidRDefault="0017281E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195" w:type="dxa"/>
          </w:tcPr>
          <w:p w:rsidR="0017281E" w:rsidRDefault="009A57D1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Window</w:t>
            </w:r>
          </w:p>
        </w:tc>
        <w:tc>
          <w:tcPr>
            <w:tcW w:w="1650" w:type="dxa"/>
          </w:tcPr>
          <w:p w:rsidR="0017281E" w:rsidRDefault="009A57D1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</w:tr>
      <w:tr w:rsidR="0017281E" w:rsidTr="0097340A">
        <w:trPr>
          <w:trHeight w:val="469"/>
        </w:trPr>
        <w:tc>
          <w:tcPr>
            <w:tcW w:w="1822" w:type="dxa"/>
          </w:tcPr>
          <w:p w:rsidR="0017281E" w:rsidRDefault="00E846FE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195" w:type="dxa"/>
          </w:tcPr>
          <w:p w:rsidR="0017281E" w:rsidRDefault="009A57D1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Final Output</w:t>
            </w:r>
          </w:p>
        </w:tc>
        <w:tc>
          <w:tcPr>
            <w:tcW w:w="1650" w:type="dxa"/>
          </w:tcPr>
          <w:p w:rsidR="0017281E" w:rsidRDefault="009A57D1" w:rsidP="00BF594D">
            <w:pPr>
              <w:spacing w:before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</w:tr>
    </w:tbl>
    <w:p w:rsidR="0064143C" w:rsidRDefault="0064143C">
      <w:pPr>
        <w:spacing w:before="60"/>
        <w:ind w:left="100"/>
        <w:rPr>
          <w:b/>
          <w:sz w:val="28"/>
          <w:szCs w:val="28"/>
        </w:rPr>
      </w:pPr>
    </w:p>
    <w:p w:rsidR="0097340A" w:rsidRDefault="0097340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82A03" w:rsidRPr="0097340A" w:rsidRDefault="0097340A" w:rsidP="00382A03">
      <w:pPr>
        <w:spacing w:before="60"/>
        <w:rPr>
          <w:b/>
          <w:sz w:val="36"/>
          <w:szCs w:val="28"/>
          <w:u w:val="single"/>
        </w:rPr>
      </w:pPr>
      <w:r>
        <w:rPr>
          <w:b/>
          <w:sz w:val="36"/>
          <w:szCs w:val="28"/>
        </w:rPr>
        <w:lastRenderedPageBreak/>
        <w:t xml:space="preserve">   </w:t>
      </w:r>
      <w:r w:rsidR="00DB04AB" w:rsidRPr="0097340A">
        <w:rPr>
          <w:b/>
          <w:sz w:val="36"/>
          <w:szCs w:val="28"/>
          <w:u w:val="single"/>
        </w:rPr>
        <w:t>Chapter 1</w:t>
      </w:r>
    </w:p>
    <w:p w:rsidR="00E30965" w:rsidRPr="0097340A" w:rsidRDefault="00382A03" w:rsidP="00382A03">
      <w:pPr>
        <w:spacing w:before="60"/>
        <w:jc w:val="center"/>
        <w:rPr>
          <w:sz w:val="32"/>
          <w:szCs w:val="28"/>
          <w:u w:val="single"/>
        </w:rPr>
      </w:pPr>
      <w:r w:rsidRPr="0097340A">
        <w:rPr>
          <w:b/>
          <w:sz w:val="32"/>
          <w:szCs w:val="28"/>
          <w:u w:val="single"/>
        </w:rPr>
        <w:t xml:space="preserve">1.1 </w:t>
      </w:r>
      <w:r w:rsidR="00DB04AB" w:rsidRPr="0097340A">
        <w:rPr>
          <w:b/>
          <w:sz w:val="32"/>
          <w:szCs w:val="28"/>
          <w:u w:val="single"/>
        </w:rPr>
        <w:t>I</w:t>
      </w:r>
      <w:r w:rsidRPr="0097340A">
        <w:rPr>
          <w:b/>
          <w:sz w:val="32"/>
          <w:szCs w:val="28"/>
          <w:u w:val="single"/>
        </w:rPr>
        <w:t>NTRODUCTION</w:t>
      </w:r>
    </w:p>
    <w:p w:rsidR="00E30965" w:rsidRDefault="00E30965">
      <w:pPr>
        <w:spacing w:before="4" w:line="180" w:lineRule="exact"/>
        <w:rPr>
          <w:sz w:val="18"/>
          <w:szCs w:val="18"/>
        </w:rPr>
      </w:pPr>
    </w:p>
    <w:p w:rsidR="00E30965" w:rsidRDefault="0022641A">
      <w:pPr>
        <w:ind w:left="460"/>
        <w:rPr>
          <w:sz w:val="28"/>
          <w:szCs w:val="28"/>
        </w:rPr>
      </w:pPr>
      <w:r>
        <w:rPr>
          <w:b/>
          <w:sz w:val="28"/>
          <w:szCs w:val="28"/>
        </w:rPr>
        <w:t>1.2 Problem</w:t>
      </w:r>
      <w:r w:rsidR="00DB04AB">
        <w:rPr>
          <w:b/>
          <w:sz w:val="28"/>
          <w:szCs w:val="28"/>
        </w:rPr>
        <w:t xml:space="preserve"> </w:t>
      </w:r>
      <w:r w:rsidR="00B46844">
        <w:rPr>
          <w:b/>
          <w:sz w:val="28"/>
          <w:szCs w:val="28"/>
        </w:rPr>
        <w:t>Statement:</w:t>
      </w:r>
    </w:p>
    <w:p w:rsidR="00E30965" w:rsidRDefault="00DB04AB">
      <w:pPr>
        <w:tabs>
          <w:tab w:val="left" w:pos="1180"/>
        </w:tabs>
        <w:spacing w:before="19" w:line="258" w:lineRule="auto"/>
        <w:ind w:left="1180" w:right="1411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An </w:t>
      </w:r>
      <w:r w:rsidR="00F413DE">
        <w:rPr>
          <w:sz w:val="28"/>
          <w:szCs w:val="28"/>
        </w:rPr>
        <w:t xml:space="preserve">GRE Analyzer who going to </w:t>
      </w:r>
      <w:proofErr w:type="gramStart"/>
      <w:r w:rsidR="00F413DE">
        <w:rPr>
          <w:sz w:val="28"/>
          <w:szCs w:val="28"/>
        </w:rPr>
        <w:t>predict  the</w:t>
      </w:r>
      <w:proofErr w:type="gramEnd"/>
      <w:r w:rsidR="00F413DE">
        <w:rPr>
          <w:sz w:val="28"/>
          <w:szCs w:val="28"/>
        </w:rPr>
        <w:t xml:space="preserve"> university for Masters by taking score and preferences from the user</w:t>
      </w:r>
    </w:p>
    <w:p w:rsidR="00E30965" w:rsidRDefault="00DB04AB">
      <w:pPr>
        <w:spacing w:before="1"/>
        <w:ind w:left="820"/>
        <w:rPr>
          <w:sz w:val="28"/>
          <w:szCs w:val="28"/>
        </w:rPr>
      </w:pPr>
      <w:r>
        <w:rPr>
          <w:sz w:val="28"/>
          <w:szCs w:val="28"/>
        </w:rPr>
        <w:t xml:space="preserve">-    Draw </w:t>
      </w:r>
      <w:proofErr w:type="gramStart"/>
      <w:r w:rsidR="00F413DE">
        <w:rPr>
          <w:sz w:val="28"/>
          <w:szCs w:val="28"/>
        </w:rPr>
        <w:t>bar  graph</w:t>
      </w:r>
      <w:proofErr w:type="gramEnd"/>
      <w:r w:rsidR="00F413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F413DE">
        <w:rPr>
          <w:sz w:val="28"/>
          <w:szCs w:val="28"/>
        </w:rPr>
        <w:t>No. of Student applied for universities</w:t>
      </w:r>
    </w:p>
    <w:p w:rsidR="00F413DE" w:rsidRDefault="00F413DE">
      <w:pPr>
        <w:spacing w:before="1"/>
        <w:ind w:left="820"/>
        <w:rPr>
          <w:sz w:val="28"/>
          <w:szCs w:val="28"/>
        </w:rPr>
      </w:pPr>
      <w:r>
        <w:rPr>
          <w:sz w:val="28"/>
          <w:szCs w:val="28"/>
        </w:rPr>
        <w:t xml:space="preserve">-   Predict the university from the given </w:t>
      </w:r>
      <w:r w:rsidR="00AB65CF">
        <w:rPr>
          <w:sz w:val="28"/>
          <w:szCs w:val="28"/>
        </w:rPr>
        <w:t>preferences</w:t>
      </w:r>
      <w:r>
        <w:rPr>
          <w:sz w:val="28"/>
          <w:szCs w:val="28"/>
        </w:rPr>
        <w:t>.</w:t>
      </w:r>
    </w:p>
    <w:p w:rsidR="00F413DE" w:rsidRDefault="00F413DE">
      <w:pPr>
        <w:spacing w:before="1"/>
        <w:ind w:left="820"/>
        <w:rPr>
          <w:sz w:val="28"/>
          <w:szCs w:val="28"/>
        </w:rPr>
      </w:pPr>
    </w:p>
    <w:p w:rsidR="00E30965" w:rsidRDefault="00E30965">
      <w:pPr>
        <w:spacing w:before="2" w:line="160" w:lineRule="exact"/>
        <w:rPr>
          <w:sz w:val="17"/>
          <w:szCs w:val="17"/>
        </w:rPr>
      </w:pPr>
    </w:p>
    <w:p w:rsidR="00E30965" w:rsidRDefault="00E30965">
      <w:pPr>
        <w:spacing w:line="200" w:lineRule="exact"/>
      </w:pPr>
    </w:p>
    <w:p w:rsidR="00E30965" w:rsidRDefault="0022641A">
      <w:pPr>
        <w:ind w:left="460"/>
        <w:rPr>
          <w:b/>
          <w:sz w:val="28"/>
          <w:szCs w:val="28"/>
        </w:rPr>
      </w:pPr>
      <w:r>
        <w:rPr>
          <w:b/>
          <w:sz w:val="28"/>
          <w:szCs w:val="28"/>
        </w:rPr>
        <w:t>1.3 Objectives</w:t>
      </w:r>
      <w:r w:rsidR="00DB04AB">
        <w:rPr>
          <w:b/>
          <w:sz w:val="28"/>
          <w:szCs w:val="28"/>
        </w:rPr>
        <w:t xml:space="preserve"> of </w:t>
      </w:r>
      <w:r w:rsidR="00B46844">
        <w:rPr>
          <w:b/>
          <w:sz w:val="28"/>
          <w:szCs w:val="28"/>
        </w:rPr>
        <w:t>P</w:t>
      </w:r>
      <w:r w:rsidR="00DB04AB">
        <w:rPr>
          <w:b/>
          <w:sz w:val="28"/>
          <w:szCs w:val="28"/>
        </w:rPr>
        <w:t>roject:</w:t>
      </w:r>
    </w:p>
    <w:p w:rsidR="00114DD4" w:rsidRPr="00114DD4" w:rsidRDefault="00114DD4" w:rsidP="00114D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4DD4">
        <w:rPr>
          <w:sz w:val="28"/>
          <w:szCs w:val="28"/>
        </w:rPr>
        <w:t xml:space="preserve">The main objective of this project is to </w:t>
      </w:r>
      <w:r w:rsidR="00F413DE">
        <w:rPr>
          <w:sz w:val="28"/>
          <w:szCs w:val="28"/>
        </w:rPr>
        <w:t xml:space="preserve">predict the university for the M.S. from given </w:t>
      </w:r>
      <w:r w:rsidR="00AB65CF">
        <w:rPr>
          <w:sz w:val="28"/>
          <w:szCs w:val="28"/>
        </w:rPr>
        <w:t>preferences</w:t>
      </w:r>
      <w:r w:rsidR="00F413DE">
        <w:rPr>
          <w:sz w:val="28"/>
          <w:szCs w:val="28"/>
        </w:rPr>
        <w:t>.</w:t>
      </w:r>
    </w:p>
    <w:p w:rsidR="00114DD4" w:rsidRPr="00114DD4" w:rsidRDefault="00114DD4" w:rsidP="00E85C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4DD4">
        <w:rPr>
          <w:sz w:val="28"/>
          <w:szCs w:val="28"/>
        </w:rPr>
        <w:t xml:space="preserve">Therefore, users should be able to </w:t>
      </w:r>
      <w:r w:rsidR="00F413DE">
        <w:rPr>
          <w:sz w:val="28"/>
          <w:szCs w:val="28"/>
        </w:rPr>
        <w:t>check according to the score</w:t>
      </w:r>
      <w:r w:rsidR="00AB65CF">
        <w:rPr>
          <w:sz w:val="28"/>
          <w:szCs w:val="28"/>
        </w:rPr>
        <w:t xml:space="preserve"> </w:t>
      </w:r>
      <w:r w:rsidR="00F413DE">
        <w:rPr>
          <w:sz w:val="28"/>
          <w:szCs w:val="28"/>
        </w:rPr>
        <w:t>in w</w:t>
      </w:r>
      <w:r w:rsidR="00AB65CF">
        <w:rPr>
          <w:sz w:val="28"/>
          <w:szCs w:val="28"/>
        </w:rPr>
        <w:t>hich university they may be selected.</w:t>
      </w:r>
    </w:p>
    <w:p w:rsidR="00E30965" w:rsidRPr="00114DD4" w:rsidRDefault="00DB04AB" w:rsidP="00114DD4">
      <w:pPr>
        <w:pStyle w:val="ListParagraph"/>
        <w:numPr>
          <w:ilvl w:val="0"/>
          <w:numId w:val="4"/>
        </w:numPr>
        <w:spacing w:before="26"/>
        <w:rPr>
          <w:sz w:val="28"/>
          <w:szCs w:val="28"/>
        </w:rPr>
      </w:pPr>
      <w:r w:rsidRPr="00114DD4">
        <w:rPr>
          <w:sz w:val="28"/>
          <w:szCs w:val="28"/>
        </w:rPr>
        <w:t xml:space="preserve">Developing a platform for students to </w:t>
      </w:r>
      <w:r w:rsidR="00F413DE">
        <w:rPr>
          <w:sz w:val="28"/>
          <w:szCs w:val="28"/>
        </w:rPr>
        <w:t>check in which university they got select</w:t>
      </w:r>
      <w:r w:rsidRPr="00114DD4">
        <w:rPr>
          <w:sz w:val="28"/>
          <w:szCs w:val="28"/>
        </w:rPr>
        <w:t>.</w:t>
      </w:r>
    </w:p>
    <w:p w:rsidR="00E30965" w:rsidRDefault="00E30965">
      <w:pPr>
        <w:spacing w:before="7" w:line="140" w:lineRule="exact"/>
        <w:rPr>
          <w:sz w:val="14"/>
          <w:szCs w:val="14"/>
        </w:rPr>
      </w:pPr>
    </w:p>
    <w:p w:rsidR="00E30965" w:rsidRDefault="00E30965">
      <w:pPr>
        <w:spacing w:line="200" w:lineRule="exact"/>
      </w:pPr>
    </w:p>
    <w:p w:rsidR="00E30965" w:rsidRDefault="0022641A">
      <w:pPr>
        <w:ind w:left="460"/>
        <w:rPr>
          <w:sz w:val="28"/>
          <w:szCs w:val="28"/>
        </w:rPr>
      </w:pPr>
      <w:r>
        <w:rPr>
          <w:b/>
          <w:sz w:val="28"/>
          <w:szCs w:val="28"/>
        </w:rPr>
        <w:t>1.4 Scope:</w:t>
      </w:r>
    </w:p>
    <w:p w:rsidR="00E30965" w:rsidRDefault="00DB04AB">
      <w:pPr>
        <w:tabs>
          <w:tab w:val="left" w:pos="1180"/>
        </w:tabs>
        <w:spacing w:before="26" w:line="259" w:lineRule="auto"/>
        <w:ind w:left="1180" w:right="277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Can be used at private </w:t>
      </w:r>
      <w:r w:rsidR="00AB65CF">
        <w:rPr>
          <w:sz w:val="28"/>
          <w:szCs w:val="28"/>
        </w:rPr>
        <w:t>coaching center who takes coaching for GRE as well as in colleges where students are interested in GRE.</w:t>
      </w:r>
    </w:p>
    <w:p w:rsidR="008207BF" w:rsidRDefault="00DB04AB">
      <w:pPr>
        <w:tabs>
          <w:tab w:val="left" w:pos="1180"/>
        </w:tabs>
        <w:spacing w:before="1" w:line="257" w:lineRule="auto"/>
        <w:ind w:left="1180" w:right="409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AB65CF">
        <w:rPr>
          <w:sz w:val="28"/>
          <w:szCs w:val="28"/>
        </w:rPr>
        <w:t xml:space="preserve">We can also improve the prediction </w:t>
      </w:r>
      <w:proofErr w:type="gramStart"/>
      <w:r w:rsidR="00AB65CF">
        <w:rPr>
          <w:sz w:val="28"/>
          <w:szCs w:val="28"/>
        </w:rPr>
        <w:t>algorithm  and</w:t>
      </w:r>
      <w:proofErr w:type="gramEnd"/>
      <w:r w:rsidR="00AB65CF">
        <w:rPr>
          <w:sz w:val="28"/>
          <w:szCs w:val="28"/>
        </w:rPr>
        <w:t xml:space="preserve"> improve the college prediction. </w:t>
      </w:r>
    </w:p>
    <w:p w:rsidR="0097340A" w:rsidRDefault="009734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07BF" w:rsidRPr="0097340A" w:rsidRDefault="0097340A" w:rsidP="008207BF">
      <w:pPr>
        <w:spacing w:before="60"/>
        <w:rPr>
          <w:b/>
          <w:sz w:val="36"/>
          <w:szCs w:val="28"/>
          <w:u w:val="single"/>
        </w:rPr>
      </w:pPr>
      <w:r>
        <w:rPr>
          <w:b/>
          <w:sz w:val="36"/>
          <w:szCs w:val="28"/>
        </w:rPr>
        <w:lastRenderedPageBreak/>
        <w:t xml:space="preserve">   </w:t>
      </w:r>
      <w:r w:rsidR="008207BF" w:rsidRPr="0097340A">
        <w:rPr>
          <w:b/>
          <w:sz w:val="36"/>
          <w:szCs w:val="28"/>
          <w:u w:val="single"/>
        </w:rPr>
        <w:t xml:space="preserve">Chapter 2 </w:t>
      </w:r>
    </w:p>
    <w:p w:rsidR="00DB36D7" w:rsidRPr="0097340A" w:rsidRDefault="008207BF" w:rsidP="00DB36D7">
      <w:pPr>
        <w:spacing w:before="60"/>
        <w:jc w:val="center"/>
        <w:rPr>
          <w:b/>
          <w:sz w:val="32"/>
          <w:szCs w:val="28"/>
          <w:u w:val="single"/>
        </w:rPr>
      </w:pPr>
      <w:r w:rsidRPr="0097340A">
        <w:rPr>
          <w:b/>
          <w:sz w:val="32"/>
          <w:szCs w:val="28"/>
          <w:u w:val="single"/>
        </w:rPr>
        <w:t>2.1 PROJECT DESIGN</w:t>
      </w:r>
    </w:p>
    <w:p w:rsidR="00F41F04" w:rsidRPr="0097340A" w:rsidRDefault="00F41F04" w:rsidP="00DB36D7">
      <w:pPr>
        <w:spacing w:before="60"/>
        <w:jc w:val="center"/>
        <w:rPr>
          <w:b/>
          <w:sz w:val="32"/>
          <w:szCs w:val="28"/>
          <w:u w:val="single"/>
        </w:rPr>
      </w:pPr>
    </w:p>
    <w:p w:rsidR="00F41F04" w:rsidRDefault="00F41F04" w:rsidP="00DB36D7">
      <w:pPr>
        <w:spacing w:before="60"/>
        <w:jc w:val="center"/>
        <w:rPr>
          <w:b/>
          <w:sz w:val="24"/>
          <w:szCs w:val="28"/>
        </w:rPr>
      </w:pPr>
    </w:p>
    <w:p w:rsidR="007821C7" w:rsidRDefault="00F41F04" w:rsidP="00F41F04">
      <w:pPr>
        <w:spacing w:before="60"/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  <w:lang w:bidi="mr-IN"/>
        </w:rPr>
        <w:drawing>
          <wp:inline distT="0" distB="0" distL="0" distR="0">
            <wp:extent cx="2928135" cy="5496674"/>
            <wp:effectExtent l="0" t="0" r="5715" b="8890"/>
            <wp:docPr id="8" name="Picture 8" descr="C:\Users\Satya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tya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044" cy="549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C7" w:rsidRDefault="009A57D1" w:rsidP="00DB36D7">
      <w:pPr>
        <w:spacing w:before="60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Fig</w:t>
      </w:r>
      <w:proofErr w:type="gramStart"/>
      <w:r>
        <w:rPr>
          <w:b/>
          <w:sz w:val="30"/>
          <w:szCs w:val="30"/>
        </w:rPr>
        <w:t>:Flowchart</w:t>
      </w:r>
      <w:proofErr w:type="spellEnd"/>
      <w:proofErr w:type="gramEnd"/>
      <w:r>
        <w:rPr>
          <w:b/>
          <w:sz w:val="30"/>
          <w:szCs w:val="30"/>
        </w:rPr>
        <w:t xml:space="preserve"> of System</w:t>
      </w:r>
    </w:p>
    <w:p w:rsidR="007821C7" w:rsidRDefault="007821C7" w:rsidP="00DB36D7">
      <w:pPr>
        <w:spacing w:before="60"/>
        <w:rPr>
          <w:b/>
          <w:sz w:val="30"/>
          <w:szCs w:val="30"/>
        </w:rPr>
      </w:pPr>
    </w:p>
    <w:p w:rsidR="0097340A" w:rsidRDefault="0097340A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E30965" w:rsidRPr="007821C7" w:rsidRDefault="0097340A" w:rsidP="00DB36D7">
      <w:pPr>
        <w:spacing w:before="60"/>
        <w:rPr>
          <w:b/>
          <w:sz w:val="30"/>
          <w:szCs w:val="30"/>
        </w:rPr>
      </w:pPr>
      <w:r w:rsidRPr="0097340A">
        <w:rPr>
          <w:b/>
          <w:sz w:val="30"/>
          <w:szCs w:val="30"/>
          <w:u w:val="single"/>
        </w:rPr>
        <w:lastRenderedPageBreak/>
        <w:t xml:space="preserve">    </w:t>
      </w:r>
      <w:r w:rsidR="008207BF" w:rsidRPr="0097340A">
        <w:rPr>
          <w:b/>
          <w:sz w:val="30"/>
          <w:szCs w:val="30"/>
          <w:u w:val="single"/>
        </w:rPr>
        <w:t>2.2</w:t>
      </w:r>
      <w:r w:rsidR="00DB04AB" w:rsidRPr="0097340A">
        <w:rPr>
          <w:b/>
          <w:sz w:val="30"/>
          <w:szCs w:val="30"/>
          <w:u w:val="single"/>
        </w:rPr>
        <w:t xml:space="preserve"> Technical Details</w:t>
      </w:r>
      <w:r w:rsidR="00DB04AB" w:rsidRPr="007821C7">
        <w:rPr>
          <w:b/>
          <w:sz w:val="30"/>
          <w:szCs w:val="30"/>
        </w:rPr>
        <w:t>:</w:t>
      </w:r>
    </w:p>
    <w:p w:rsidR="00E30965" w:rsidRDefault="00E30965">
      <w:pPr>
        <w:spacing w:before="7" w:line="180" w:lineRule="exact"/>
        <w:rPr>
          <w:sz w:val="18"/>
          <w:szCs w:val="18"/>
        </w:rPr>
      </w:pPr>
    </w:p>
    <w:p w:rsidR="007821C7" w:rsidRDefault="00DB04AB">
      <w:pPr>
        <w:ind w:left="820"/>
        <w:rPr>
          <w:sz w:val="28"/>
          <w:szCs w:val="28"/>
        </w:rPr>
      </w:pPr>
      <w:r w:rsidRPr="00AB65CF">
        <w:rPr>
          <w:b/>
          <w:bCs/>
          <w:sz w:val="28"/>
          <w:szCs w:val="28"/>
        </w:rPr>
        <w:t xml:space="preserve">Platform </w:t>
      </w:r>
      <w:r w:rsidR="008207BF" w:rsidRPr="00AB65CF">
        <w:rPr>
          <w:b/>
          <w:bCs/>
          <w:sz w:val="28"/>
          <w:szCs w:val="28"/>
        </w:rPr>
        <w:t>used:</w:t>
      </w:r>
      <w:r>
        <w:rPr>
          <w:sz w:val="28"/>
          <w:szCs w:val="28"/>
        </w:rPr>
        <w:t xml:space="preserve"> </w:t>
      </w:r>
    </w:p>
    <w:p w:rsidR="00E30965" w:rsidRPr="007821C7" w:rsidRDefault="00AB65CF">
      <w:pPr>
        <w:ind w:left="820"/>
        <w:rPr>
          <w:sz w:val="24"/>
          <w:szCs w:val="24"/>
        </w:rPr>
      </w:pPr>
      <w:proofErr w:type="spellStart"/>
      <w:r w:rsidRPr="007821C7">
        <w:rPr>
          <w:sz w:val="24"/>
          <w:szCs w:val="24"/>
        </w:rPr>
        <w:t>Pycharm</w:t>
      </w:r>
      <w:proofErr w:type="spellEnd"/>
      <w:r w:rsidRPr="007821C7">
        <w:rPr>
          <w:sz w:val="24"/>
          <w:szCs w:val="24"/>
        </w:rPr>
        <w:t xml:space="preserve"> </w:t>
      </w:r>
      <w:r w:rsidR="007821C7" w:rsidRPr="007821C7">
        <w:rPr>
          <w:sz w:val="24"/>
          <w:szCs w:val="24"/>
        </w:rPr>
        <w:t>Professionals</w:t>
      </w:r>
      <w:r w:rsidRPr="007821C7">
        <w:rPr>
          <w:sz w:val="24"/>
          <w:szCs w:val="24"/>
        </w:rPr>
        <w:t>, oracle Database,</w:t>
      </w:r>
      <w:r w:rsidR="007821C7">
        <w:rPr>
          <w:sz w:val="24"/>
          <w:szCs w:val="24"/>
        </w:rPr>
        <w:t xml:space="preserve"> </w:t>
      </w:r>
      <w:r w:rsidRPr="007821C7">
        <w:rPr>
          <w:sz w:val="24"/>
          <w:szCs w:val="24"/>
        </w:rPr>
        <w:t>SQL developer.</w:t>
      </w:r>
    </w:p>
    <w:p w:rsidR="00E30965" w:rsidRPr="007821C7" w:rsidRDefault="00E30965">
      <w:pPr>
        <w:spacing w:before="4" w:line="180" w:lineRule="exact"/>
        <w:rPr>
          <w:sz w:val="16"/>
          <w:szCs w:val="16"/>
        </w:rPr>
      </w:pPr>
    </w:p>
    <w:p w:rsidR="007821C7" w:rsidRDefault="007821C7" w:rsidP="007821C7">
      <w:pPr>
        <w:tabs>
          <w:tab w:val="right" w:pos="4605"/>
        </w:tabs>
        <w:spacing w:line="378" w:lineRule="auto"/>
        <w:ind w:left="820" w:right="4615"/>
        <w:rPr>
          <w:b/>
          <w:bCs/>
          <w:sz w:val="28"/>
          <w:szCs w:val="28"/>
        </w:rPr>
      </w:pPr>
    </w:p>
    <w:p w:rsidR="00AB65CF" w:rsidRDefault="00AB65CF" w:rsidP="007821C7">
      <w:pPr>
        <w:tabs>
          <w:tab w:val="right" w:pos="4605"/>
        </w:tabs>
        <w:spacing w:line="378" w:lineRule="auto"/>
        <w:ind w:left="820" w:right="4615"/>
        <w:rPr>
          <w:b/>
          <w:bCs/>
          <w:sz w:val="28"/>
          <w:szCs w:val="28"/>
        </w:rPr>
      </w:pPr>
      <w:r w:rsidRPr="00AB65CF">
        <w:rPr>
          <w:b/>
          <w:bCs/>
          <w:sz w:val="28"/>
          <w:szCs w:val="28"/>
        </w:rPr>
        <w:t>B</w:t>
      </w:r>
      <w:r w:rsidR="008207BF" w:rsidRPr="00AB65CF">
        <w:rPr>
          <w:b/>
          <w:bCs/>
          <w:sz w:val="28"/>
          <w:szCs w:val="28"/>
        </w:rPr>
        <w:t>ackend</w:t>
      </w:r>
      <w:r w:rsidRPr="00AB65CF">
        <w:rPr>
          <w:b/>
          <w:bCs/>
          <w:sz w:val="28"/>
          <w:szCs w:val="28"/>
        </w:rPr>
        <w:t xml:space="preserve"> Language</w:t>
      </w:r>
      <w:r w:rsidR="008207BF" w:rsidRPr="00AB65C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   </w:t>
      </w:r>
      <w:r w:rsidRPr="007821C7">
        <w:rPr>
          <w:sz w:val="24"/>
          <w:szCs w:val="24"/>
        </w:rPr>
        <w:t>Python</w:t>
      </w:r>
      <w:proofErr w:type="gramStart"/>
      <w:r w:rsidRPr="007821C7">
        <w:rPr>
          <w:sz w:val="24"/>
          <w:szCs w:val="24"/>
        </w:rPr>
        <w:t>,3.6,SQL</w:t>
      </w:r>
      <w:proofErr w:type="gramEnd"/>
    </w:p>
    <w:p w:rsidR="007821C7" w:rsidRDefault="007821C7">
      <w:pPr>
        <w:spacing w:line="378" w:lineRule="auto"/>
        <w:ind w:left="820" w:right="4615"/>
        <w:rPr>
          <w:b/>
          <w:bCs/>
          <w:sz w:val="28"/>
          <w:szCs w:val="28"/>
        </w:rPr>
      </w:pPr>
    </w:p>
    <w:p w:rsidR="007821C7" w:rsidRDefault="00AB65CF">
      <w:pPr>
        <w:spacing w:line="378" w:lineRule="auto"/>
        <w:ind w:left="820" w:right="4615"/>
        <w:rPr>
          <w:sz w:val="28"/>
          <w:szCs w:val="28"/>
        </w:rPr>
      </w:pPr>
      <w:r w:rsidRPr="00AB65CF">
        <w:rPr>
          <w:b/>
          <w:bCs/>
          <w:sz w:val="28"/>
          <w:szCs w:val="28"/>
        </w:rPr>
        <w:t>F</w:t>
      </w:r>
      <w:r w:rsidR="008207BF" w:rsidRPr="00AB65CF">
        <w:rPr>
          <w:b/>
          <w:bCs/>
          <w:sz w:val="28"/>
          <w:szCs w:val="28"/>
        </w:rPr>
        <w:t>rontend</w:t>
      </w:r>
      <w:r w:rsidRPr="00AB65CF">
        <w:rPr>
          <w:b/>
          <w:bCs/>
          <w:sz w:val="28"/>
          <w:szCs w:val="28"/>
        </w:rPr>
        <w:t xml:space="preserve"> Language</w:t>
      </w:r>
      <w:r w:rsidR="008207BF" w:rsidRPr="007821C7">
        <w:rPr>
          <w:b/>
          <w:bCs/>
          <w:sz w:val="28"/>
          <w:szCs w:val="28"/>
        </w:rPr>
        <w:t>:</w:t>
      </w:r>
      <w:r w:rsidR="00DB04AB" w:rsidRPr="007821C7">
        <w:rPr>
          <w:b/>
          <w:bCs/>
          <w:sz w:val="28"/>
          <w:szCs w:val="28"/>
        </w:rPr>
        <w:t xml:space="preserve"> </w:t>
      </w:r>
    </w:p>
    <w:p w:rsidR="00AB65CF" w:rsidRDefault="00AB65CF">
      <w:pPr>
        <w:spacing w:line="378" w:lineRule="auto"/>
        <w:ind w:left="820" w:right="4615"/>
        <w:rPr>
          <w:sz w:val="28"/>
          <w:szCs w:val="28"/>
        </w:rPr>
      </w:pPr>
      <w:r>
        <w:rPr>
          <w:sz w:val="28"/>
          <w:szCs w:val="28"/>
        </w:rPr>
        <w:t>PyQT5.</w:t>
      </w:r>
    </w:p>
    <w:p w:rsidR="007821C7" w:rsidRDefault="007821C7">
      <w:pPr>
        <w:spacing w:line="378" w:lineRule="auto"/>
        <w:ind w:left="820" w:right="4615"/>
        <w:rPr>
          <w:b/>
          <w:bCs/>
          <w:sz w:val="28"/>
          <w:szCs w:val="28"/>
        </w:rPr>
      </w:pPr>
    </w:p>
    <w:p w:rsidR="00E30965" w:rsidRDefault="00DB04AB">
      <w:pPr>
        <w:spacing w:line="378" w:lineRule="auto"/>
        <w:ind w:left="820" w:right="4615"/>
        <w:rPr>
          <w:b/>
          <w:bCs/>
          <w:sz w:val="28"/>
          <w:szCs w:val="28"/>
        </w:rPr>
      </w:pPr>
      <w:r w:rsidRPr="00AB65CF">
        <w:rPr>
          <w:b/>
          <w:bCs/>
          <w:sz w:val="28"/>
          <w:szCs w:val="28"/>
        </w:rPr>
        <w:t xml:space="preserve">Python libraries </w:t>
      </w:r>
      <w:r w:rsidR="008207BF" w:rsidRPr="00AB65CF">
        <w:rPr>
          <w:b/>
          <w:bCs/>
          <w:sz w:val="28"/>
          <w:szCs w:val="28"/>
        </w:rPr>
        <w:t>used:</w:t>
      </w:r>
    </w:p>
    <w:p w:rsidR="00AB65CF" w:rsidRDefault="007821C7" w:rsidP="00AB65CF">
      <w:pPr>
        <w:pStyle w:val="ListParagraph"/>
        <w:numPr>
          <w:ilvl w:val="0"/>
          <w:numId w:val="5"/>
        </w:numPr>
        <w:spacing w:line="378" w:lineRule="auto"/>
        <w:ind w:right="4615"/>
        <w:rPr>
          <w:sz w:val="28"/>
          <w:szCs w:val="28"/>
        </w:rPr>
      </w:pPr>
      <w:proofErr w:type="spellStart"/>
      <w:r>
        <w:rPr>
          <w:sz w:val="28"/>
          <w:szCs w:val="28"/>
        </w:rPr>
        <w:t>cx_Oracle</w:t>
      </w:r>
      <w:proofErr w:type="spellEnd"/>
    </w:p>
    <w:p w:rsidR="007821C7" w:rsidRDefault="007821C7" w:rsidP="00AB65CF">
      <w:pPr>
        <w:pStyle w:val="ListParagraph"/>
        <w:numPr>
          <w:ilvl w:val="0"/>
          <w:numId w:val="5"/>
        </w:numPr>
        <w:spacing w:line="378" w:lineRule="auto"/>
        <w:ind w:right="4615"/>
        <w:rPr>
          <w:sz w:val="28"/>
          <w:szCs w:val="28"/>
        </w:rPr>
      </w:pPr>
      <w:r>
        <w:rPr>
          <w:sz w:val="28"/>
          <w:szCs w:val="28"/>
        </w:rPr>
        <w:t>Statistics</w:t>
      </w:r>
    </w:p>
    <w:p w:rsidR="007821C7" w:rsidRDefault="007821C7" w:rsidP="00AB65CF">
      <w:pPr>
        <w:pStyle w:val="ListParagraph"/>
        <w:numPr>
          <w:ilvl w:val="0"/>
          <w:numId w:val="5"/>
        </w:numPr>
        <w:spacing w:line="378" w:lineRule="auto"/>
        <w:ind w:right="4615"/>
        <w:rPr>
          <w:sz w:val="28"/>
          <w:szCs w:val="28"/>
        </w:rPr>
      </w:pPr>
      <w:r>
        <w:rPr>
          <w:sz w:val="28"/>
          <w:szCs w:val="28"/>
        </w:rPr>
        <w:t>Pandas</w:t>
      </w:r>
    </w:p>
    <w:p w:rsidR="007821C7" w:rsidRDefault="007821C7" w:rsidP="00AB65CF">
      <w:pPr>
        <w:pStyle w:val="ListParagraph"/>
        <w:numPr>
          <w:ilvl w:val="0"/>
          <w:numId w:val="5"/>
        </w:numPr>
        <w:spacing w:line="378" w:lineRule="auto"/>
        <w:ind w:right="4615"/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</w:p>
    <w:p w:rsidR="007821C7" w:rsidRDefault="007821C7" w:rsidP="00AB65CF">
      <w:pPr>
        <w:pStyle w:val="ListParagraph"/>
        <w:numPr>
          <w:ilvl w:val="0"/>
          <w:numId w:val="5"/>
        </w:numPr>
        <w:spacing w:line="378" w:lineRule="auto"/>
        <w:ind w:right="4615"/>
        <w:rPr>
          <w:sz w:val="28"/>
          <w:szCs w:val="28"/>
        </w:rPr>
      </w:pPr>
      <w:proofErr w:type="spellStart"/>
      <w:r>
        <w:rPr>
          <w:sz w:val="28"/>
          <w:szCs w:val="28"/>
        </w:rPr>
        <w:t>Matplotlib</w:t>
      </w:r>
      <w:proofErr w:type="spellEnd"/>
    </w:p>
    <w:p w:rsidR="007821C7" w:rsidRPr="00AB65CF" w:rsidRDefault="007821C7" w:rsidP="00AB65CF">
      <w:pPr>
        <w:pStyle w:val="ListParagraph"/>
        <w:numPr>
          <w:ilvl w:val="0"/>
          <w:numId w:val="5"/>
        </w:numPr>
        <w:spacing w:line="378" w:lineRule="auto"/>
        <w:ind w:right="4615"/>
        <w:rPr>
          <w:sz w:val="28"/>
          <w:szCs w:val="28"/>
        </w:rPr>
      </w:pPr>
      <w:r>
        <w:rPr>
          <w:sz w:val="28"/>
          <w:szCs w:val="28"/>
        </w:rPr>
        <w:t>PyQt5</w:t>
      </w:r>
    </w:p>
    <w:p w:rsidR="00E30965" w:rsidRDefault="00E30965">
      <w:pPr>
        <w:spacing w:before="19" w:line="260" w:lineRule="exact"/>
        <w:rPr>
          <w:sz w:val="26"/>
          <w:szCs w:val="26"/>
        </w:rPr>
      </w:pPr>
    </w:p>
    <w:p w:rsidR="007821C7" w:rsidRDefault="007821C7" w:rsidP="00D80F5C">
      <w:pPr>
        <w:spacing w:before="60"/>
        <w:rPr>
          <w:b/>
          <w:sz w:val="28"/>
          <w:szCs w:val="28"/>
        </w:rPr>
      </w:pPr>
    </w:p>
    <w:p w:rsidR="0097340A" w:rsidRDefault="0097340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B36D7" w:rsidRPr="0097340A" w:rsidRDefault="0097340A" w:rsidP="00D80F5C">
      <w:pPr>
        <w:spacing w:before="60"/>
        <w:rPr>
          <w:b/>
          <w:sz w:val="28"/>
          <w:szCs w:val="28"/>
          <w:u w:val="single"/>
        </w:rPr>
      </w:pPr>
      <w:r>
        <w:rPr>
          <w:b/>
          <w:sz w:val="30"/>
          <w:szCs w:val="30"/>
        </w:rPr>
        <w:lastRenderedPageBreak/>
        <w:t xml:space="preserve">   </w:t>
      </w:r>
      <w:r w:rsidR="00DB36D7" w:rsidRPr="0097340A">
        <w:rPr>
          <w:b/>
          <w:sz w:val="30"/>
          <w:szCs w:val="30"/>
          <w:u w:val="single"/>
        </w:rPr>
        <w:t>2.3 Detailed design of modules / functionality with explanation</w:t>
      </w:r>
      <w:r w:rsidR="00DB36D7" w:rsidRPr="0097340A">
        <w:rPr>
          <w:b/>
          <w:sz w:val="28"/>
          <w:szCs w:val="28"/>
          <w:u w:val="single"/>
        </w:rPr>
        <w:t>:</w:t>
      </w:r>
    </w:p>
    <w:p w:rsidR="00BF594D" w:rsidRDefault="00BF594D" w:rsidP="00BF594D">
      <w:pPr>
        <w:spacing w:before="26"/>
        <w:rPr>
          <w:b/>
          <w:sz w:val="28"/>
          <w:szCs w:val="28"/>
        </w:rPr>
      </w:pPr>
    </w:p>
    <w:p w:rsidR="00DB36D7" w:rsidRPr="0097340A" w:rsidRDefault="0097340A" w:rsidP="00BF594D">
      <w:pPr>
        <w:spacing w:before="2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</w:t>
      </w:r>
      <w:r w:rsidR="00DB36D7" w:rsidRPr="0097340A">
        <w:rPr>
          <w:b/>
          <w:sz w:val="28"/>
          <w:szCs w:val="28"/>
          <w:u w:val="single"/>
        </w:rPr>
        <w:t xml:space="preserve">Module 1: </w:t>
      </w:r>
      <w:r w:rsidR="00432326" w:rsidRPr="0097340A">
        <w:rPr>
          <w:b/>
          <w:sz w:val="28"/>
          <w:szCs w:val="28"/>
          <w:u w:val="single"/>
        </w:rPr>
        <w:t xml:space="preserve">User </w:t>
      </w:r>
      <w:proofErr w:type="gramStart"/>
      <w:r w:rsidR="00432326" w:rsidRPr="0097340A">
        <w:rPr>
          <w:b/>
          <w:sz w:val="28"/>
          <w:szCs w:val="28"/>
          <w:u w:val="single"/>
        </w:rPr>
        <w:t>Module(</w:t>
      </w:r>
      <w:proofErr w:type="gramEnd"/>
      <w:r w:rsidR="00432326" w:rsidRPr="0097340A">
        <w:rPr>
          <w:b/>
          <w:sz w:val="28"/>
          <w:szCs w:val="28"/>
          <w:u w:val="single"/>
        </w:rPr>
        <w:t>Analysis)</w:t>
      </w:r>
    </w:p>
    <w:p w:rsidR="00432326" w:rsidRDefault="00432326" w:rsidP="00432326">
      <w:pPr>
        <w:pStyle w:val="ListParagraph"/>
        <w:numPr>
          <w:ilvl w:val="0"/>
          <w:numId w:val="6"/>
        </w:numPr>
        <w:spacing w:before="26"/>
        <w:rPr>
          <w:sz w:val="28"/>
          <w:szCs w:val="28"/>
        </w:rPr>
      </w:pPr>
      <w:r>
        <w:rPr>
          <w:sz w:val="28"/>
          <w:szCs w:val="28"/>
        </w:rPr>
        <w:t>In this module input will be</w:t>
      </w:r>
    </w:p>
    <w:p w:rsidR="00432326" w:rsidRDefault="00432326" w:rsidP="00432326">
      <w:pPr>
        <w:pStyle w:val="ListParagraph"/>
        <w:spacing w:before="26"/>
        <w:ind w:left="1448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1.Preferences</w:t>
      </w:r>
      <w:proofErr w:type="gramEnd"/>
    </w:p>
    <w:p w:rsidR="00432326" w:rsidRDefault="00432326" w:rsidP="00432326">
      <w:pPr>
        <w:pStyle w:val="ListParagraph"/>
        <w:spacing w:before="26"/>
        <w:ind w:left="1448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2.GRE</w:t>
      </w:r>
      <w:proofErr w:type="gramEnd"/>
      <w:r>
        <w:rPr>
          <w:sz w:val="28"/>
          <w:szCs w:val="28"/>
        </w:rPr>
        <w:t xml:space="preserve"> Score</w:t>
      </w:r>
    </w:p>
    <w:p w:rsidR="00432326" w:rsidRDefault="00432326" w:rsidP="00432326">
      <w:pPr>
        <w:pStyle w:val="ListParagraph"/>
        <w:numPr>
          <w:ilvl w:val="0"/>
          <w:numId w:val="6"/>
        </w:numPr>
        <w:spacing w:before="26"/>
        <w:rPr>
          <w:sz w:val="28"/>
          <w:szCs w:val="28"/>
        </w:rPr>
      </w:pPr>
      <w:r>
        <w:rPr>
          <w:sz w:val="28"/>
          <w:szCs w:val="28"/>
        </w:rPr>
        <w:t>After taking  GRE Score and  Preferences from the user it will check the preferences and Score it will predict  the university</w:t>
      </w:r>
    </w:p>
    <w:p w:rsidR="00432326" w:rsidRDefault="00432326" w:rsidP="00432326">
      <w:pPr>
        <w:pStyle w:val="ListParagraph"/>
        <w:numPr>
          <w:ilvl w:val="0"/>
          <w:numId w:val="6"/>
        </w:numPr>
        <w:spacing w:before="26"/>
        <w:rPr>
          <w:sz w:val="28"/>
          <w:szCs w:val="28"/>
        </w:rPr>
      </w:pPr>
      <w:r>
        <w:rPr>
          <w:sz w:val="28"/>
          <w:szCs w:val="28"/>
        </w:rPr>
        <w:t xml:space="preserve">If the three preferences are same or Score is less than 0 or more than 340 or the two preferences are same  then it will provide the error message </w:t>
      </w:r>
      <w:r w:rsidR="00C5036C">
        <w:rPr>
          <w:sz w:val="28"/>
          <w:szCs w:val="28"/>
        </w:rPr>
        <w:t>so, here</w:t>
      </w:r>
      <w:r>
        <w:rPr>
          <w:sz w:val="28"/>
          <w:szCs w:val="28"/>
        </w:rPr>
        <w:t xml:space="preserve"> we provided the validation to the UI through UI coding as well as from database by applying  the  NOT NULL constraint.</w:t>
      </w:r>
    </w:p>
    <w:p w:rsidR="00432326" w:rsidRPr="00432326" w:rsidRDefault="00432326" w:rsidP="00432326">
      <w:pPr>
        <w:pStyle w:val="ListParagraph"/>
        <w:numPr>
          <w:ilvl w:val="0"/>
          <w:numId w:val="6"/>
        </w:numPr>
        <w:spacing w:before="26"/>
        <w:rPr>
          <w:sz w:val="28"/>
          <w:szCs w:val="28"/>
        </w:rPr>
      </w:pPr>
      <w:r>
        <w:rPr>
          <w:sz w:val="28"/>
          <w:szCs w:val="28"/>
        </w:rPr>
        <w:t xml:space="preserve">We performing the operations </w:t>
      </w:r>
      <w:proofErr w:type="gramStart"/>
      <w:r>
        <w:rPr>
          <w:sz w:val="28"/>
          <w:szCs w:val="28"/>
        </w:rPr>
        <w:t>on  the</w:t>
      </w:r>
      <w:proofErr w:type="gramEnd"/>
      <w:r>
        <w:rPr>
          <w:sz w:val="28"/>
          <w:szCs w:val="28"/>
        </w:rPr>
        <w:t xml:space="preserve"> database not on CSV file so accordingly all data such as previous  dataset </w:t>
      </w:r>
      <w:r w:rsidR="00C5036C">
        <w:rPr>
          <w:sz w:val="28"/>
          <w:szCs w:val="28"/>
        </w:rPr>
        <w:t xml:space="preserve">as well as current year data is available in database. </w:t>
      </w:r>
      <w:r>
        <w:rPr>
          <w:sz w:val="28"/>
          <w:szCs w:val="28"/>
        </w:rPr>
        <w:t xml:space="preserve"> </w:t>
      </w:r>
    </w:p>
    <w:p w:rsidR="00432326" w:rsidRPr="00432326" w:rsidRDefault="00432326" w:rsidP="00432326">
      <w:pPr>
        <w:spacing w:before="26"/>
        <w:rPr>
          <w:sz w:val="28"/>
          <w:szCs w:val="28"/>
        </w:rPr>
      </w:pPr>
      <w:r>
        <w:rPr>
          <w:sz w:val="28"/>
          <w:szCs w:val="28"/>
        </w:rPr>
        <w:tab/>
      </w:r>
    </w:p>
    <w:p w:rsidR="00BF594D" w:rsidRDefault="00BF594D" w:rsidP="00BF594D">
      <w:pPr>
        <w:rPr>
          <w:sz w:val="16"/>
          <w:szCs w:val="16"/>
        </w:rPr>
      </w:pPr>
    </w:p>
    <w:p w:rsidR="00DB36D7" w:rsidRPr="0097340A" w:rsidRDefault="0097340A" w:rsidP="00BF59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</w:t>
      </w:r>
      <w:r w:rsidR="00DB36D7" w:rsidRPr="0097340A">
        <w:rPr>
          <w:b/>
          <w:sz w:val="28"/>
          <w:szCs w:val="28"/>
          <w:u w:val="single"/>
        </w:rPr>
        <w:t xml:space="preserve">Module 2: </w:t>
      </w:r>
      <w:r w:rsidR="00432326" w:rsidRPr="0097340A">
        <w:rPr>
          <w:b/>
          <w:sz w:val="28"/>
          <w:szCs w:val="28"/>
          <w:u w:val="single"/>
        </w:rPr>
        <w:t>Admin</w:t>
      </w:r>
      <w:r w:rsidR="00C5036C" w:rsidRPr="0097340A">
        <w:rPr>
          <w:b/>
          <w:sz w:val="28"/>
          <w:szCs w:val="28"/>
          <w:u w:val="single"/>
        </w:rPr>
        <w:t xml:space="preserve"> </w:t>
      </w:r>
      <w:proofErr w:type="gramStart"/>
      <w:r w:rsidR="00C5036C" w:rsidRPr="0097340A">
        <w:rPr>
          <w:b/>
          <w:sz w:val="28"/>
          <w:szCs w:val="28"/>
          <w:u w:val="single"/>
        </w:rPr>
        <w:t>Panel(</w:t>
      </w:r>
      <w:proofErr w:type="gramEnd"/>
      <w:r w:rsidR="00C5036C" w:rsidRPr="0097340A">
        <w:rPr>
          <w:b/>
          <w:sz w:val="28"/>
          <w:szCs w:val="28"/>
          <w:u w:val="single"/>
        </w:rPr>
        <w:t>Database Operations)</w:t>
      </w:r>
    </w:p>
    <w:p w:rsidR="00C5036C" w:rsidRDefault="00C5036C" w:rsidP="00BF594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5036C" w:rsidRDefault="00C5036C" w:rsidP="0097340A">
      <w:pPr>
        <w:ind w:left="36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Admin</w:t>
      </w:r>
    </w:p>
    <w:p w:rsidR="00C5036C" w:rsidRDefault="00C5036C" w:rsidP="00BF594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B2A8F" wp14:editId="5A3C6B11">
                <wp:simplePos x="0" y="0"/>
                <wp:positionH relativeFrom="column">
                  <wp:posOffset>2981269</wp:posOffset>
                </wp:positionH>
                <wp:positionV relativeFrom="paragraph">
                  <wp:posOffset>28482</wp:posOffset>
                </wp:positionV>
                <wp:extent cx="647364" cy="369570"/>
                <wp:effectExtent l="38100" t="19050" r="76835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64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4.75pt;margin-top:2.25pt;width:50.95pt;height:29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7474F" wp14:editId="2647496A">
                <wp:simplePos x="0" y="0"/>
                <wp:positionH relativeFrom="column">
                  <wp:posOffset>2344363</wp:posOffset>
                </wp:positionH>
                <wp:positionV relativeFrom="paragraph">
                  <wp:posOffset>28482</wp:posOffset>
                </wp:positionV>
                <wp:extent cx="636998" cy="369870"/>
                <wp:effectExtent l="38100" t="19050" r="67945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98" cy="369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84.6pt;margin-top:2.25pt;width:50.15pt;height:29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5036C" w:rsidRDefault="00C5036C" w:rsidP="00BF594D">
      <w:pPr>
        <w:rPr>
          <w:b/>
          <w:sz w:val="28"/>
          <w:szCs w:val="28"/>
        </w:rPr>
      </w:pPr>
    </w:p>
    <w:p w:rsidR="00C5036C" w:rsidRDefault="00C5036C" w:rsidP="00BF594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University list Operation          Adding Student data.</w:t>
      </w:r>
    </w:p>
    <w:p w:rsidR="00C5036C" w:rsidRDefault="00C5036C" w:rsidP="00BF594D">
      <w:pPr>
        <w:rPr>
          <w:sz w:val="28"/>
          <w:szCs w:val="28"/>
        </w:rPr>
      </w:pPr>
    </w:p>
    <w:p w:rsidR="00C5036C" w:rsidRDefault="00C5036C" w:rsidP="00BF594D">
      <w:pPr>
        <w:rPr>
          <w:sz w:val="28"/>
          <w:szCs w:val="28"/>
        </w:rPr>
      </w:pPr>
    </w:p>
    <w:p w:rsidR="00C5036C" w:rsidRPr="0097340A" w:rsidRDefault="0097340A" w:rsidP="00BF594D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 xml:space="preserve">   </w:t>
      </w:r>
      <w:r w:rsidRPr="0097340A">
        <w:rPr>
          <w:b/>
          <w:bCs/>
          <w:sz w:val="30"/>
          <w:szCs w:val="30"/>
          <w:u w:val="single"/>
        </w:rPr>
        <w:t xml:space="preserve"> </w:t>
      </w:r>
      <w:r w:rsidR="00C5036C" w:rsidRPr="0097340A">
        <w:rPr>
          <w:b/>
          <w:bCs/>
          <w:sz w:val="30"/>
          <w:szCs w:val="30"/>
          <w:u w:val="single"/>
        </w:rPr>
        <w:t>1. University list Operation:</w:t>
      </w:r>
    </w:p>
    <w:p w:rsidR="00C5036C" w:rsidRPr="00C5036C" w:rsidRDefault="00C5036C" w:rsidP="00C5036C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>
        <w:rPr>
          <w:sz w:val="28"/>
          <w:szCs w:val="28"/>
        </w:rPr>
        <w:t>In this we are performing the operations on the database from universities as are performing the CURD operations.</w:t>
      </w:r>
    </w:p>
    <w:p w:rsidR="00C5036C" w:rsidRPr="00C5036C" w:rsidRDefault="00C5036C" w:rsidP="00C5036C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>
        <w:rPr>
          <w:sz w:val="28"/>
          <w:szCs w:val="28"/>
        </w:rPr>
        <w:t>These operations are:</w:t>
      </w:r>
    </w:p>
    <w:p w:rsidR="00C5036C" w:rsidRDefault="00C5036C" w:rsidP="00C5036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-Insert</w:t>
      </w:r>
    </w:p>
    <w:p w:rsidR="00C5036C" w:rsidRDefault="00C5036C" w:rsidP="00C5036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-Update</w:t>
      </w:r>
    </w:p>
    <w:p w:rsidR="00C5036C" w:rsidRDefault="00C5036C" w:rsidP="00C5036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-Delete</w:t>
      </w:r>
    </w:p>
    <w:p w:rsidR="00C5036C" w:rsidRDefault="00C5036C" w:rsidP="00C5036C">
      <w:pPr>
        <w:rPr>
          <w:b/>
          <w:bCs/>
          <w:sz w:val="30"/>
          <w:szCs w:val="30"/>
        </w:rPr>
      </w:pPr>
    </w:p>
    <w:p w:rsidR="00C5036C" w:rsidRPr="00C5036C" w:rsidRDefault="00C5036C" w:rsidP="00C5036C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sz w:val="28"/>
          <w:szCs w:val="28"/>
        </w:rPr>
        <w:t>Insert:</w:t>
      </w:r>
    </w:p>
    <w:p w:rsidR="00C5036C" w:rsidRDefault="0068706D" w:rsidP="00C5036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Here, we</w:t>
      </w:r>
      <w:r w:rsidR="00C5036C">
        <w:rPr>
          <w:sz w:val="28"/>
          <w:szCs w:val="28"/>
        </w:rPr>
        <w:t xml:space="preserve"> are inserting the new </w:t>
      </w:r>
      <w:proofErr w:type="gramStart"/>
      <w:r w:rsidR="00C5036C">
        <w:rPr>
          <w:sz w:val="28"/>
          <w:szCs w:val="28"/>
        </w:rPr>
        <w:t>university  in</w:t>
      </w:r>
      <w:proofErr w:type="gramEnd"/>
      <w:r w:rsidR="00C5036C">
        <w:rPr>
          <w:sz w:val="28"/>
          <w:szCs w:val="28"/>
        </w:rPr>
        <w:t xml:space="preserve"> list of the universities we already have</w:t>
      </w:r>
      <w:r>
        <w:rPr>
          <w:sz w:val="28"/>
          <w:szCs w:val="28"/>
        </w:rPr>
        <w:t xml:space="preserve"> </w:t>
      </w:r>
    </w:p>
    <w:p w:rsidR="0068706D" w:rsidRPr="00C5036C" w:rsidRDefault="0068706D" w:rsidP="0068706D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sz w:val="28"/>
          <w:szCs w:val="28"/>
        </w:rPr>
        <w:t>Update:</w:t>
      </w:r>
    </w:p>
    <w:p w:rsidR="0068706D" w:rsidRDefault="0068706D" w:rsidP="0068706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Here, we are </w:t>
      </w:r>
      <w:proofErr w:type="gramStart"/>
      <w:r>
        <w:rPr>
          <w:sz w:val="28"/>
          <w:szCs w:val="28"/>
        </w:rPr>
        <w:t>updating  the</w:t>
      </w:r>
      <w:proofErr w:type="gramEnd"/>
      <w:r>
        <w:rPr>
          <w:sz w:val="28"/>
          <w:szCs w:val="28"/>
        </w:rPr>
        <w:t xml:space="preserve"> university  in list of the universities with respect to world rank. </w:t>
      </w:r>
    </w:p>
    <w:p w:rsidR="0068706D" w:rsidRDefault="0068706D" w:rsidP="0068706D">
      <w:pPr>
        <w:pStyle w:val="ListParagraph"/>
        <w:ind w:left="2160"/>
        <w:rPr>
          <w:sz w:val="28"/>
          <w:szCs w:val="28"/>
        </w:rPr>
      </w:pPr>
    </w:p>
    <w:p w:rsidR="0068706D" w:rsidRDefault="0068706D" w:rsidP="0068706D">
      <w:pPr>
        <w:pStyle w:val="ListParagraph"/>
        <w:ind w:left="2160"/>
        <w:rPr>
          <w:sz w:val="28"/>
          <w:szCs w:val="28"/>
        </w:rPr>
      </w:pPr>
    </w:p>
    <w:p w:rsidR="00F41F04" w:rsidRDefault="00F41F04" w:rsidP="0068706D">
      <w:pPr>
        <w:pStyle w:val="ListParagraph"/>
        <w:ind w:left="2160"/>
        <w:rPr>
          <w:sz w:val="28"/>
          <w:szCs w:val="28"/>
        </w:rPr>
      </w:pPr>
    </w:p>
    <w:p w:rsidR="0068706D" w:rsidRPr="00C5036C" w:rsidRDefault="0068706D" w:rsidP="0068706D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sz w:val="28"/>
          <w:szCs w:val="28"/>
        </w:rPr>
        <w:lastRenderedPageBreak/>
        <w:t>Delete:</w:t>
      </w:r>
    </w:p>
    <w:p w:rsidR="0068706D" w:rsidRDefault="0068706D" w:rsidP="0068706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Here, we are inserting the </w:t>
      </w:r>
      <w:proofErr w:type="gramStart"/>
      <w:r>
        <w:rPr>
          <w:sz w:val="28"/>
          <w:szCs w:val="28"/>
        </w:rPr>
        <w:t>deleting  university</w:t>
      </w:r>
      <w:proofErr w:type="gramEnd"/>
      <w:r>
        <w:rPr>
          <w:sz w:val="28"/>
          <w:szCs w:val="28"/>
        </w:rPr>
        <w:t xml:space="preserve">  in list of the universities we already have .</w:t>
      </w:r>
    </w:p>
    <w:p w:rsidR="0068706D" w:rsidRDefault="0068706D" w:rsidP="0068706D">
      <w:pPr>
        <w:pStyle w:val="ListParagraph"/>
        <w:ind w:left="2160"/>
        <w:rPr>
          <w:sz w:val="28"/>
          <w:szCs w:val="28"/>
        </w:rPr>
      </w:pPr>
    </w:p>
    <w:p w:rsidR="0068706D" w:rsidRDefault="0068706D" w:rsidP="0068706D">
      <w:pPr>
        <w:pStyle w:val="ListParagraph"/>
        <w:ind w:left="2160"/>
        <w:rPr>
          <w:sz w:val="28"/>
          <w:szCs w:val="28"/>
        </w:rPr>
      </w:pPr>
    </w:p>
    <w:p w:rsidR="0068706D" w:rsidRDefault="0068706D" w:rsidP="0068706D">
      <w:pPr>
        <w:pStyle w:val="ListParagraph"/>
        <w:ind w:left="2160"/>
        <w:rPr>
          <w:sz w:val="28"/>
          <w:szCs w:val="28"/>
        </w:rPr>
      </w:pPr>
    </w:p>
    <w:p w:rsidR="0068706D" w:rsidRDefault="0068706D" w:rsidP="0068706D">
      <w:pPr>
        <w:pStyle w:val="ListParagraph"/>
        <w:ind w:left="2160"/>
        <w:rPr>
          <w:sz w:val="28"/>
          <w:szCs w:val="28"/>
        </w:rPr>
      </w:pPr>
    </w:p>
    <w:p w:rsidR="0068706D" w:rsidRDefault="0097340A" w:rsidP="0068706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</w:t>
      </w:r>
      <w:r w:rsidR="0068706D">
        <w:rPr>
          <w:b/>
          <w:bCs/>
          <w:sz w:val="30"/>
          <w:szCs w:val="30"/>
        </w:rPr>
        <w:t>2</w:t>
      </w:r>
      <w:r w:rsidR="0068706D" w:rsidRPr="00C5036C">
        <w:rPr>
          <w:b/>
          <w:bCs/>
          <w:sz w:val="30"/>
          <w:szCs w:val="30"/>
        </w:rPr>
        <w:t xml:space="preserve">. </w:t>
      </w:r>
      <w:r w:rsidR="0068706D" w:rsidRPr="0097340A">
        <w:rPr>
          <w:b/>
          <w:bCs/>
          <w:sz w:val="30"/>
          <w:szCs w:val="30"/>
          <w:u w:val="single"/>
        </w:rPr>
        <w:t>Student list Operation:</w:t>
      </w:r>
    </w:p>
    <w:p w:rsidR="0068706D" w:rsidRDefault="0068706D" w:rsidP="009734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section we are adding the data of the student we got already admitted to the </w:t>
      </w:r>
      <w:r w:rsidR="0097340A">
        <w:rPr>
          <w:sz w:val="28"/>
          <w:szCs w:val="28"/>
        </w:rPr>
        <w:t xml:space="preserve">          </w:t>
      </w:r>
      <w:r w:rsidR="00F41F04">
        <w:rPr>
          <w:sz w:val="28"/>
          <w:szCs w:val="28"/>
        </w:rPr>
        <w:t>university. This</w:t>
      </w:r>
      <w:r>
        <w:rPr>
          <w:sz w:val="28"/>
          <w:szCs w:val="28"/>
        </w:rPr>
        <w:t xml:space="preserve"> data will be helpful to improve the dataset</w:t>
      </w:r>
      <w:r w:rsidR="00F41F04">
        <w:rPr>
          <w:sz w:val="28"/>
          <w:szCs w:val="28"/>
        </w:rPr>
        <w:t xml:space="preserve"> that will be helpful for next year data analysis.</w:t>
      </w:r>
    </w:p>
    <w:p w:rsidR="00F41F04" w:rsidRDefault="00F41F04" w:rsidP="0068706D">
      <w:pPr>
        <w:rPr>
          <w:sz w:val="28"/>
          <w:szCs w:val="28"/>
        </w:rPr>
      </w:pPr>
      <w:r>
        <w:rPr>
          <w:sz w:val="28"/>
          <w:szCs w:val="28"/>
        </w:rPr>
        <w:tab/>
        <w:t>Operation: Insert</w:t>
      </w:r>
    </w:p>
    <w:p w:rsidR="00F41F04" w:rsidRDefault="00F41F04" w:rsidP="00F41F04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It consist of Insertion of Name, University Name, GRE </w:t>
      </w:r>
      <w:proofErr w:type="spellStart"/>
      <w:r>
        <w:rPr>
          <w:sz w:val="28"/>
          <w:szCs w:val="28"/>
        </w:rPr>
        <w:t>Score</w:t>
      </w:r>
      <w:proofErr w:type="gramStart"/>
      <w:r>
        <w:rPr>
          <w:sz w:val="28"/>
          <w:szCs w:val="28"/>
        </w:rPr>
        <w:t>,TOFEL</w:t>
      </w:r>
      <w:proofErr w:type="spellEnd"/>
      <w:proofErr w:type="gramEnd"/>
      <w:r>
        <w:rPr>
          <w:sz w:val="28"/>
          <w:szCs w:val="28"/>
        </w:rPr>
        <w:t xml:space="preserve"> Score.</w:t>
      </w:r>
    </w:p>
    <w:p w:rsidR="00F41F04" w:rsidRPr="0068706D" w:rsidRDefault="00F41F04" w:rsidP="0068706D">
      <w:pPr>
        <w:rPr>
          <w:sz w:val="28"/>
          <w:szCs w:val="28"/>
        </w:rPr>
      </w:pPr>
    </w:p>
    <w:p w:rsidR="0097340A" w:rsidRDefault="009734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0965" w:rsidRDefault="0097340A" w:rsidP="0068706D">
      <w:pPr>
        <w:rPr>
          <w:b/>
          <w:position w:val="-1"/>
          <w:sz w:val="28"/>
          <w:szCs w:val="28"/>
        </w:rPr>
      </w:pPr>
      <w:r>
        <w:rPr>
          <w:b/>
          <w:position w:val="-1"/>
          <w:sz w:val="28"/>
          <w:szCs w:val="28"/>
        </w:rPr>
        <w:lastRenderedPageBreak/>
        <w:t xml:space="preserve">   </w:t>
      </w:r>
      <w:proofErr w:type="gramStart"/>
      <w:r w:rsidR="0068706D">
        <w:rPr>
          <w:b/>
          <w:position w:val="-1"/>
          <w:sz w:val="28"/>
          <w:szCs w:val="28"/>
        </w:rPr>
        <w:t xml:space="preserve">Analysis </w:t>
      </w:r>
      <w:r w:rsidR="00DB04AB">
        <w:rPr>
          <w:b/>
          <w:position w:val="-1"/>
          <w:sz w:val="28"/>
          <w:szCs w:val="28"/>
        </w:rPr>
        <w:t>:</w:t>
      </w:r>
      <w:proofErr w:type="gramEnd"/>
      <w:r w:rsidR="00DB04AB">
        <w:rPr>
          <w:b/>
          <w:position w:val="-1"/>
          <w:sz w:val="28"/>
          <w:szCs w:val="28"/>
        </w:rPr>
        <w:t xml:space="preserve"> </w:t>
      </w:r>
      <w:r w:rsidR="0068706D">
        <w:rPr>
          <w:b/>
          <w:position w:val="-1"/>
          <w:sz w:val="28"/>
          <w:szCs w:val="28"/>
        </w:rPr>
        <w:t>Prediction of the University:</w:t>
      </w:r>
    </w:p>
    <w:p w:rsidR="00C000C9" w:rsidRPr="0068706D" w:rsidRDefault="00C000C9" w:rsidP="0068706D">
      <w:pPr>
        <w:rPr>
          <w:b/>
          <w:bCs/>
          <w:sz w:val="30"/>
          <w:szCs w:val="30"/>
        </w:rPr>
      </w:pPr>
      <w:r>
        <w:rPr>
          <w:b/>
          <w:position w:val="-1"/>
          <w:sz w:val="28"/>
          <w:szCs w:val="28"/>
        </w:rPr>
        <w:tab/>
      </w:r>
      <w:r>
        <w:rPr>
          <w:b/>
          <w:position w:val="-1"/>
          <w:sz w:val="28"/>
          <w:szCs w:val="28"/>
        </w:rPr>
        <w:tab/>
      </w:r>
      <w:r>
        <w:rPr>
          <w:b/>
          <w:noProof/>
          <w:position w:val="-1"/>
          <w:sz w:val="28"/>
          <w:szCs w:val="28"/>
          <w:lang w:bidi="mr-IN"/>
        </w:rPr>
        <w:drawing>
          <wp:inline distT="0" distB="0" distL="0" distR="0">
            <wp:extent cx="5969286" cy="3357067"/>
            <wp:effectExtent l="0" t="0" r="0" b="0"/>
            <wp:docPr id="9" name="Picture 9" descr="C:\Users\Satyam\Desktop\SDL_PROJECT\SDL_PROJECT_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tyam\Desktop\SDL_PROJECT\SDL_PROJECT_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519" cy="33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65" w:rsidRDefault="00E30965">
      <w:pPr>
        <w:spacing w:before="4" w:line="100" w:lineRule="exact"/>
        <w:rPr>
          <w:sz w:val="10"/>
          <w:szCs w:val="10"/>
        </w:rPr>
      </w:pPr>
    </w:p>
    <w:p w:rsidR="00E30965" w:rsidRDefault="00E30965">
      <w:pPr>
        <w:spacing w:line="200" w:lineRule="exact"/>
      </w:pPr>
    </w:p>
    <w:p w:rsidR="00E30965" w:rsidRPr="009A57D1" w:rsidRDefault="009A57D1">
      <w:pPr>
        <w:spacing w:line="200" w:lineRule="exact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9A57D1">
        <w:rPr>
          <w:b/>
          <w:bCs/>
          <w:sz w:val="22"/>
          <w:szCs w:val="22"/>
        </w:rPr>
        <w:t>Fig</w:t>
      </w:r>
      <w:r>
        <w:rPr>
          <w:b/>
          <w:bCs/>
          <w:sz w:val="22"/>
          <w:szCs w:val="22"/>
        </w:rPr>
        <w:t xml:space="preserve"> </w:t>
      </w:r>
      <w:r w:rsidRPr="009A57D1">
        <w:rPr>
          <w:b/>
          <w:bCs/>
          <w:sz w:val="22"/>
          <w:szCs w:val="22"/>
        </w:rPr>
        <w:t>:Prediction</w:t>
      </w:r>
      <w:proofErr w:type="gramEnd"/>
      <w:r w:rsidRPr="009A57D1">
        <w:rPr>
          <w:b/>
          <w:bCs/>
          <w:sz w:val="22"/>
          <w:szCs w:val="22"/>
        </w:rPr>
        <w:t xml:space="preserve"> of System</w:t>
      </w: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68706D" w:rsidRDefault="0068706D" w:rsidP="0068706D">
      <w:pPr>
        <w:spacing w:before="60"/>
        <w:rPr>
          <w:b/>
          <w:sz w:val="36"/>
          <w:szCs w:val="28"/>
        </w:rPr>
      </w:pPr>
    </w:p>
    <w:p w:rsidR="00561162" w:rsidRPr="0097340A" w:rsidRDefault="0097340A" w:rsidP="0068706D">
      <w:pPr>
        <w:spacing w:before="60"/>
        <w:rPr>
          <w:b/>
          <w:sz w:val="36"/>
          <w:szCs w:val="28"/>
          <w:u w:val="single"/>
        </w:rPr>
      </w:pPr>
      <w:r>
        <w:rPr>
          <w:b/>
          <w:sz w:val="36"/>
          <w:szCs w:val="28"/>
        </w:rPr>
        <w:lastRenderedPageBreak/>
        <w:t xml:space="preserve">  </w:t>
      </w:r>
      <w:r w:rsidR="00C000C9">
        <w:rPr>
          <w:b/>
          <w:sz w:val="36"/>
          <w:szCs w:val="28"/>
        </w:rPr>
        <w:t xml:space="preserve"> </w:t>
      </w:r>
      <w:r w:rsidR="00DB04AB" w:rsidRPr="0097340A">
        <w:rPr>
          <w:b/>
          <w:sz w:val="36"/>
          <w:szCs w:val="28"/>
          <w:u w:val="single"/>
        </w:rPr>
        <w:t>Chapter 3</w:t>
      </w:r>
      <w:r w:rsidRPr="0097340A">
        <w:rPr>
          <w:b/>
          <w:sz w:val="36"/>
          <w:szCs w:val="28"/>
          <w:u w:val="single"/>
        </w:rPr>
        <w:t>:</w:t>
      </w:r>
    </w:p>
    <w:p w:rsidR="00E30965" w:rsidRPr="0097340A" w:rsidRDefault="00561162" w:rsidP="00561162">
      <w:pPr>
        <w:spacing w:before="60"/>
        <w:ind w:left="100"/>
        <w:jc w:val="center"/>
        <w:rPr>
          <w:sz w:val="32"/>
          <w:szCs w:val="28"/>
          <w:u w:val="single"/>
        </w:rPr>
      </w:pPr>
      <w:r w:rsidRPr="0097340A">
        <w:rPr>
          <w:b/>
          <w:sz w:val="32"/>
          <w:szCs w:val="28"/>
          <w:u w:val="single"/>
        </w:rPr>
        <w:t>RESULTS &amp; DISCUSSION</w:t>
      </w:r>
    </w:p>
    <w:p w:rsidR="00E30965" w:rsidRPr="0097340A" w:rsidRDefault="0097340A" w:rsidP="00E846FE">
      <w:pPr>
        <w:rPr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  </w:t>
      </w:r>
      <w:r w:rsidR="00C000C9">
        <w:rPr>
          <w:b/>
          <w:sz w:val="30"/>
          <w:szCs w:val="30"/>
        </w:rPr>
        <w:t xml:space="preserve"> </w:t>
      </w:r>
      <w:r w:rsidR="00E846FE" w:rsidRPr="0097340A">
        <w:rPr>
          <w:b/>
          <w:sz w:val="30"/>
          <w:szCs w:val="30"/>
          <w:u w:val="single"/>
        </w:rPr>
        <w:t>3.</w:t>
      </w:r>
      <w:r w:rsidR="00F41F04" w:rsidRPr="0097340A">
        <w:rPr>
          <w:b/>
          <w:sz w:val="30"/>
          <w:szCs w:val="30"/>
          <w:u w:val="single"/>
        </w:rPr>
        <w:t>1</w:t>
      </w:r>
      <w:r w:rsidR="00DB04AB" w:rsidRPr="0097340A">
        <w:rPr>
          <w:b/>
          <w:sz w:val="30"/>
          <w:szCs w:val="30"/>
          <w:u w:val="single"/>
        </w:rPr>
        <w:t xml:space="preserve"> Source code</w:t>
      </w:r>
      <w:r w:rsidR="00F41F04" w:rsidRPr="0097340A">
        <w:rPr>
          <w:b/>
          <w:sz w:val="30"/>
          <w:szCs w:val="30"/>
          <w:u w:val="single"/>
        </w:rPr>
        <w:t>:</w:t>
      </w:r>
      <w:r w:rsidR="00DB04AB" w:rsidRPr="0097340A">
        <w:rPr>
          <w:b/>
          <w:sz w:val="30"/>
          <w:szCs w:val="30"/>
          <w:u w:val="single"/>
        </w:rPr>
        <w:t xml:space="preserve"> –</w:t>
      </w:r>
    </w:p>
    <w:p w:rsidR="00E30965" w:rsidRPr="0097340A" w:rsidRDefault="00E30965">
      <w:pPr>
        <w:spacing w:before="14" w:line="220" w:lineRule="exact"/>
        <w:rPr>
          <w:sz w:val="22"/>
          <w:szCs w:val="22"/>
          <w:u w:val="single"/>
        </w:rPr>
      </w:pPr>
    </w:p>
    <w:p w:rsidR="0068706D" w:rsidRPr="0097340A" w:rsidRDefault="0097340A" w:rsidP="0097340A">
      <w:pPr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 xml:space="preserve">  </w:t>
      </w:r>
      <w:r w:rsidR="00C000C9">
        <w:rPr>
          <w:b/>
          <w:sz w:val="28"/>
          <w:szCs w:val="22"/>
          <w:u w:val="single"/>
        </w:rPr>
        <w:t xml:space="preserve"> </w:t>
      </w:r>
      <w:proofErr w:type="spellStart"/>
      <w:r w:rsidR="00F41F04" w:rsidRPr="0097340A">
        <w:rPr>
          <w:b/>
          <w:sz w:val="28"/>
          <w:szCs w:val="22"/>
          <w:u w:val="single"/>
        </w:rPr>
        <w:t>MAINWINDOW.Py</w:t>
      </w:r>
      <w:proofErr w:type="spellEnd"/>
    </w:p>
    <w:p w:rsidR="00F41F04" w:rsidRDefault="00F41F04" w:rsidP="00F41F04">
      <w:pPr>
        <w:rPr>
          <w:bCs/>
          <w:sz w:val="28"/>
          <w:szCs w:val="22"/>
        </w:rPr>
      </w:pP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gramStart"/>
      <w:r w:rsidRPr="00F41F04">
        <w:rPr>
          <w:bCs/>
          <w:sz w:val="26"/>
          <w:szCs w:val="26"/>
        </w:rPr>
        <w:t>from</w:t>
      </w:r>
      <w:proofErr w:type="gramEnd"/>
      <w:r w:rsidRPr="00F41F04">
        <w:rPr>
          <w:bCs/>
          <w:sz w:val="26"/>
          <w:szCs w:val="26"/>
        </w:rPr>
        <w:t xml:space="preserve"> PyQt5 import </w:t>
      </w:r>
      <w:proofErr w:type="spellStart"/>
      <w:r w:rsidRPr="00F41F04">
        <w:rPr>
          <w:bCs/>
          <w:sz w:val="26"/>
          <w:szCs w:val="26"/>
        </w:rPr>
        <w:t>QtCore</w:t>
      </w:r>
      <w:proofErr w:type="spellEnd"/>
      <w:r w:rsidRPr="00F41F04">
        <w:rPr>
          <w:bCs/>
          <w:sz w:val="26"/>
          <w:szCs w:val="26"/>
        </w:rPr>
        <w:t xml:space="preserve">, </w:t>
      </w:r>
      <w:proofErr w:type="spellStart"/>
      <w:r w:rsidRPr="00F41F04">
        <w:rPr>
          <w:bCs/>
          <w:sz w:val="26"/>
          <w:szCs w:val="26"/>
        </w:rPr>
        <w:t>QtGui</w:t>
      </w:r>
      <w:proofErr w:type="spellEnd"/>
      <w:r w:rsidRPr="00F41F04">
        <w:rPr>
          <w:bCs/>
          <w:sz w:val="26"/>
          <w:szCs w:val="26"/>
        </w:rPr>
        <w:t xml:space="preserve">, </w:t>
      </w:r>
      <w:proofErr w:type="spellStart"/>
      <w:r w:rsidRPr="00F41F04">
        <w:rPr>
          <w:bCs/>
          <w:sz w:val="26"/>
          <w:szCs w:val="26"/>
        </w:rPr>
        <w:t>QtWidgets</w:t>
      </w:r>
      <w:proofErr w:type="spellEnd"/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gramStart"/>
      <w:r w:rsidRPr="00F41F04">
        <w:rPr>
          <w:bCs/>
          <w:sz w:val="26"/>
          <w:szCs w:val="26"/>
        </w:rPr>
        <w:t>import</w:t>
      </w:r>
      <w:proofErr w:type="gramEnd"/>
      <w:r w:rsidRPr="00F41F04">
        <w:rPr>
          <w:bCs/>
          <w:sz w:val="26"/>
          <w:szCs w:val="26"/>
        </w:rPr>
        <w:t xml:space="preserve"> </w:t>
      </w:r>
      <w:proofErr w:type="spellStart"/>
      <w:r w:rsidRPr="00F41F04">
        <w:rPr>
          <w:bCs/>
          <w:sz w:val="26"/>
          <w:szCs w:val="26"/>
        </w:rPr>
        <w:t>adminWindow</w:t>
      </w:r>
      <w:proofErr w:type="spellEnd"/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gramStart"/>
      <w:r w:rsidRPr="00F41F04">
        <w:rPr>
          <w:bCs/>
          <w:sz w:val="26"/>
          <w:szCs w:val="26"/>
        </w:rPr>
        <w:t>import</w:t>
      </w:r>
      <w:proofErr w:type="gramEnd"/>
      <w:r w:rsidRPr="00F41F04">
        <w:rPr>
          <w:bCs/>
          <w:sz w:val="26"/>
          <w:szCs w:val="26"/>
        </w:rPr>
        <w:t xml:space="preserve"> </w:t>
      </w:r>
      <w:proofErr w:type="spellStart"/>
      <w:r w:rsidRPr="00F41F04">
        <w:rPr>
          <w:bCs/>
          <w:sz w:val="26"/>
          <w:szCs w:val="26"/>
        </w:rPr>
        <w:t>preferenceWindow</w:t>
      </w:r>
      <w:proofErr w:type="spellEnd"/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gramStart"/>
      <w:r w:rsidRPr="00F41F04">
        <w:rPr>
          <w:bCs/>
          <w:sz w:val="26"/>
          <w:szCs w:val="26"/>
        </w:rPr>
        <w:t>class</w:t>
      </w:r>
      <w:proofErr w:type="gramEnd"/>
      <w:r w:rsidRPr="00F41F04">
        <w:rPr>
          <w:bCs/>
          <w:sz w:val="26"/>
          <w:szCs w:val="26"/>
        </w:rPr>
        <w:t xml:space="preserve"> </w:t>
      </w:r>
      <w:proofErr w:type="spellStart"/>
      <w:r w:rsidRPr="00F41F04">
        <w:rPr>
          <w:bCs/>
          <w:sz w:val="26"/>
          <w:szCs w:val="26"/>
        </w:rPr>
        <w:t>Ui_mainWindow</w:t>
      </w:r>
      <w:proofErr w:type="spellEnd"/>
      <w:r w:rsidRPr="00F41F04">
        <w:rPr>
          <w:bCs/>
          <w:sz w:val="26"/>
          <w:szCs w:val="26"/>
        </w:rPr>
        <w:t>(object):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def</w:t>
      </w:r>
      <w:proofErr w:type="spellEnd"/>
      <w:proofErr w:type="gramEnd"/>
      <w:r w:rsidRPr="00F41F04">
        <w:rPr>
          <w:bCs/>
          <w:sz w:val="26"/>
          <w:szCs w:val="26"/>
        </w:rPr>
        <w:t xml:space="preserve"> </w:t>
      </w:r>
      <w:proofErr w:type="spellStart"/>
      <w:r w:rsidRPr="00F41F04">
        <w:rPr>
          <w:bCs/>
          <w:sz w:val="26"/>
          <w:szCs w:val="26"/>
        </w:rPr>
        <w:t>openPrefWindow</w:t>
      </w:r>
      <w:proofErr w:type="spellEnd"/>
      <w:r w:rsidRPr="00F41F04">
        <w:rPr>
          <w:bCs/>
          <w:sz w:val="26"/>
          <w:szCs w:val="26"/>
        </w:rPr>
        <w:t>(self):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r w:rsidRPr="00F41F04">
        <w:rPr>
          <w:bCs/>
          <w:sz w:val="26"/>
          <w:szCs w:val="26"/>
        </w:rPr>
        <w:t>self.window</w:t>
      </w:r>
      <w:proofErr w:type="spellEnd"/>
      <w:r w:rsidRPr="00F41F04">
        <w:rPr>
          <w:bCs/>
          <w:sz w:val="26"/>
          <w:szCs w:val="26"/>
        </w:rPr>
        <w:t xml:space="preserve"> = </w:t>
      </w:r>
      <w:proofErr w:type="spellStart"/>
      <w:proofErr w:type="gramStart"/>
      <w:r w:rsidRPr="00F41F04">
        <w:rPr>
          <w:bCs/>
          <w:sz w:val="26"/>
          <w:szCs w:val="26"/>
        </w:rPr>
        <w:t>QtWidgets.QMainWindow</w:t>
      </w:r>
      <w:proofErr w:type="spellEnd"/>
      <w:r w:rsidRPr="00F41F04">
        <w:rPr>
          <w:bCs/>
          <w:sz w:val="26"/>
          <w:szCs w:val="26"/>
        </w:rPr>
        <w:t>()</w:t>
      </w:r>
      <w:proofErr w:type="gramEnd"/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r w:rsidRPr="00F41F04">
        <w:rPr>
          <w:bCs/>
          <w:sz w:val="26"/>
          <w:szCs w:val="26"/>
        </w:rPr>
        <w:t>self.ui</w:t>
      </w:r>
      <w:proofErr w:type="spellEnd"/>
      <w:r w:rsidRPr="00F41F04">
        <w:rPr>
          <w:bCs/>
          <w:sz w:val="26"/>
          <w:szCs w:val="26"/>
        </w:rPr>
        <w:t xml:space="preserve"> = </w:t>
      </w:r>
      <w:proofErr w:type="spellStart"/>
      <w:r w:rsidRPr="00F41F04">
        <w:rPr>
          <w:bCs/>
          <w:sz w:val="26"/>
          <w:szCs w:val="26"/>
        </w:rPr>
        <w:t>preferenceWindow.Ui_</w:t>
      </w:r>
      <w:proofErr w:type="gramStart"/>
      <w:r w:rsidRPr="00F41F04">
        <w:rPr>
          <w:bCs/>
          <w:sz w:val="26"/>
          <w:szCs w:val="26"/>
        </w:rPr>
        <w:t>prefMainWindow</w:t>
      </w:r>
      <w:proofErr w:type="spellEnd"/>
      <w:r w:rsidRPr="00F41F04">
        <w:rPr>
          <w:bCs/>
          <w:sz w:val="26"/>
          <w:szCs w:val="26"/>
        </w:rPr>
        <w:t>()</w:t>
      </w:r>
      <w:proofErr w:type="gramEnd"/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self.ui.setupUi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self.window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self.window.show</w:t>
      </w:r>
      <w:proofErr w:type="spellEnd"/>
      <w:r w:rsidRPr="00F41F04">
        <w:rPr>
          <w:bCs/>
          <w:sz w:val="26"/>
          <w:szCs w:val="26"/>
        </w:rPr>
        <w:t>()</w:t>
      </w:r>
      <w:proofErr w:type="gramEnd"/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def</w:t>
      </w:r>
      <w:proofErr w:type="spellEnd"/>
      <w:proofErr w:type="gramEnd"/>
      <w:r w:rsidRPr="00F41F04">
        <w:rPr>
          <w:bCs/>
          <w:sz w:val="26"/>
          <w:szCs w:val="26"/>
        </w:rPr>
        <w:t xml:space="preserve"> </w:t>
      </w:r>
      <w:proofErr w:type="spellStart"/>
      <w:r w:rsidRPr="00F41F04">
        <w:rPr>
          <w:bCs/>
          <w:sz w:val="26"/>
          <w:szCs w:val="26"/>
        </w:rPr>
        <w:t>openAdminWindow</w:t>
      </w:r>
      <w:proofErr w:type="spellEnd"/>
      <w:r w:rsidRPr="00F41F04">
        <w:rPr>
          <w:bCs/>
          <w:sz w:val="26"/>
          <w:szCs w:val="26"/>
        </w:rPr>
        <w:t>(self):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r w:rsidRPr="00F41F04">
        <w:rPr>
          <w:bCs/>
          <w:sz w:val="26"/>
          <w:szCs w:val="26"/>
        </w:rPr>
        <w:t>self.window</w:t>
      </w:r>
      <w:proofErr w:type="spellEnd"/>
      <w:r w:rsidRPr="00F41F04">
        <w:rPr>
          <w:bCs/>
          <w:sz w:val="26"/>
          <w:szCs w:val="26"/>
        </w:rPr>
        <w:t xml:space="preserve"> = </w:t>
      </w:r>
      <w:proofErr w:type="spellStart"/>
      <w:proofErr w:type="gramStart"/>
      <w:r w:rsidRPr="00F41F04">
        <w:rPr>
          <w:bCs/>
          <w:sz w:val="26"/>
          <w:szCs w:val="26"/>
        </w:rPr>
        <w:t>QtWidgets.QMainWindow</w:t>
      </w:r>
      <w:proofErr w:type="spellEnd"/>
      <w:r w:rsidRPr="00F41F04">
        <w:rPr>
          <w:bCs/>
          <w:sz w:val="26"/>
          <w:szCs w:val="26"/>
        </w:rPr>
        <w:t>()</w:t>
      </w:r>
      <w:proofErr w:type="gramEnd"/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r w:rsidRPr="00F41F04">
        <w:rPr>
          <w:bCs/>
          <w:sz w:val="26"/>
          <w:szCs w:val="26"/>
        </w:rPr>
        <w:t>self.ui</w:t>
      </w:r>
      <w:proofErr w:type="spellEnd"/>
      <w:r w:rsidRPr="00F41F04">
        <w:rPr>
          <w:bCs/>
          <w:sz w:val="26"/>
          <w:szCs w:val="26"/>
        </w:rPr>
        <w:t xml:space="preserve"> = </w:t>
      </w:r>
      <w:proofErr w:type="spellStart"/>
      <w:r w:rsidRPr="00F41F04">
        <w:rPr>
          <w:bCs/>
          <w:sz w:val="26"/>
          <w:szCs w:val="26"/>
        </w:rPr>
        <w:t>adminWindow.Ui_</w:t>
      </w:r>
      <w:proofErr w:type="gramStart"/>
      <w:r w:rsidRPr="00F41F04">
        <w:rPr>
          <w:bCs/>
          <w:sz w:val="26"/>
          <w:szCs w:val="26"/>
        </w:rPr>
        <w:t>adminMainWindow</w:t>
      </w:r>
      <w:proofErr w:type="spellEnd"/>
      <w:r w:rsidRPr="00F41F04">
        <w:rPr>
          <w:bCs/>
          <w:sz w:val="26"/>
          <w:szCs w:val="26"/>
        </w:rPr>
        <w:t>()</w:t>
      </w:r>
      <w:proofErr w:type="gramEnd"/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self.ui.setupUi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self.window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self.window.show</w:t>
      </w:r>
      <w:proofErr w:type="spellEnd"/>
      <w:r w:rsidRPr="00F41F04">
        <w:rPr>
          <w:bCs/>
          <w:sz w:val="26"/>
          <w:szCs w:val="26"/>
        </w:rPr>
        <w:t>()</w:t>
      </w:r>
      <w:proofErr w:type="gramEnd"/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def</w:t>
      </w:r>
      <w:proofErr w:type="spellEnd"/>
      <w:proofErr w:type="gramEnd"/>
      <w:r w:rsidRPr="00F41F04">
        <w:rPr>
          <w:bCs/>
          <w:sz w:val="26"/>
          <w:szCs w:val="26"/>
        </w:rPr>
        <w:t xml:space="preserve"> </w:t>
      </w:r>
      <w:proofErr w:type="spellStart"/>
      <w:r w:rsidRPr="00F41F04">
        <w:rPr>
          <w:bCs/>
          <w:sz w:val="26"/>
          <w:szCs w:val="26"/>
        </w:rPr>
        <w:t>setupUi</w:t>
      </w:r>
      <w:proofErr w:type="spellEnd"/>
      <w:r w:rsidRPr="00F41F04">
        <w:rPr>
          <w:bCs/>
          <w:sz w:val="26"/>
          <w:szCs w:val="26"/>
        </w:rPr>
        <w:t xml:space="preserve">(self, </w:t>
      </w:r>
      <w:proofErr w:type="spellStart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):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mainWindow.setObjectName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"</w:t>
      </w:r>
      <w:proofErr w:type="spellStart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")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mainWindow.setWindowModality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QtCore.Qt.WindowModal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mainWindow.resize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529, 256)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mainWindow.setAutoFillBackground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False)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r w:rsidRPr="00F41F04">
        <w:rPr>
          <w:bCs/>
          <w:sz w:val="26"/>
          <w:szCs w:val="26"/>
        </w:rPr>
        <w:t>self.centralwidget</w:t>
      </w:r>
      <w:proofErr w:type="spellEnd"/>
      <w:r w:rsidRPr="00F41F04">
        <w:rPr>
          <w:bCs/>
          <w:sz w:val="26"/>
          <w:szCs w:val="26"/>
        </w:rPr>
        <w:t xml:space="preserve"> = </w:t>
      </w:r>
      <w:proofErr w:type="spellStart"/>
      <w:proofErr w:type="gramStart"/>
      <w:r w:rsidRPr="00F41F04">
        <w:rPr>
          <w:bCs/>
          <w:sz w:val="26"/>
          <w:szCs w:val="26"/>
        </w:rPr>
        <w:t>QtWidgets.QWidget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self.centralwidget.setObjectName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"</w:t>
      </w:r>
      <w:proofErr w:type="spellStart"/>
      <w:r w:rsidRPr="00F41F04">
        <w:rPr>
          <w:bCs/>
          <w:sz w:val="26"/>
          <w:szCs w:val="26"/>
        </w:rPr>
        <w:t>centralwidget</w:t>
      </w:r>
      <w:proofErr w:type="spellEnd"/>
      <w:r w:rsidRPr="00F41F04">
        <w:rPr>
          <w:bCs/>
          <w:sz w:val="26"/>
          <w:szCs w:val="26"/>
        </w:rPr>
        <w:t>")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r w:rsidRPr="00F41F04">
        <w:rPr>
          <w:bCs/>
          <w:sz w:val="26"/>
          <w:szCs w:val="26"/>
        </w:rPr>
        <w:t>self.buttonPrediction</w:t>
      </w:r>
      <w:proofErr w:type="spellEnd"/>
      <w:r w:rsidRPr="00F41F04">
        <w:rPr>
          <w:bCs/>
          <w:sz w:val="26"/>
          <w:szCs w:val="26"/>
        </w:rPr>
        <w:t xml:space="preserve"> = </w:t>
      </w:r>
      <w:proofErr w:type="spellStart"/>
      <w:proofErr w:type="gramStart"/>
      <w:r w:rsidRPr="00F41F04">
        <w:rPr>
          <w:bCs/>
          <w:sz w:val="26"/>
          <w:szCs w:val="26"/>
        </w:rPr>
        <w:t>QtWidgets.QPushButton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self.centralwidget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self.buttonPrediction.setGeometry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QtCore.QRect</w:t>
      </w:r>
      <w:proofErr w:type="spellEnd"/>
      <w:r w:rsidRPr="00F41F04">
        <w:rPr>
          <w:bCs/>
          <w:sz w:val="26"/>
          <w:szCs w:val="26"/>
        </w:rPr>
        <w:t>(90, 110, 151, 51))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self.buttonPrediction.setObjectName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"</w:t>
      </w:r>
      <w:proofErr w:type="spellStart"/>
      <w:r w:rsidRPr="00F41F04">
        <w:rPr>
          <w:bCs/>
          <w:sz w:val="26"/>
          <w:szCs w:val="26"/>
        </w:rPr>
        <w:t>buttonPrediction</w:t>
      </w:r>
      <w:proofErr w:type="spellEnd"/>
      <w:r w:rsidRPr="00F41F04">
        <w:rPr>
          <w:bCs/>
          <w:sz w:val="26"/>
          <w:szCs w:val="26"/>
        </w:rPr>
        <w:t>")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self.buttonPrediction.clicked.connect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self.openPrefWindow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r w:rsidRPr="00F41F04">
        <w:rPr>
          <w:bCs/>
          <w:sz w:val="26"/>
          <w:szCs w:val="26"/>
        </w:rPr>
        <w:t>self.buttonAdmin</w:t>
      </w:r>
      <w:proofErr w:type="spellEnd"/>
      <w:r w:rsidRPr="00F41F04">
        <w:rPr>
          <w:bCs/>
          <w:sz w:val="26"/>
          <w:szCs w:val="26"/>
        </w:rPr>
        <w:t xml:space="preserve"> = </w:t>
      </w:r>
      <w:proofErr w:type="spellStart"/>
      <w:proofErr w:type="gramStart"/>
      <w:r w:rsidRPr="00F41F04">
        <w:rPr>
          <w:bCs/>
          <w:sz w:val="26"/>
          <w:szCs w:val="26"/>
        </w:rPr>
        <w:t>QtWidgets.QPushButton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self.centralwidget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self.buttonAdmin.setGeometry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QtCore.QRect</w:t>
      </w:r>
      <w:proofErr w:type="spellEnd"/>
      <w:r w:rsidRPr="00F41F04">
        <w:rPr>
          <w:bCs/>
          <w:sz w:val="26"/>
          <w:szCs w:val="26"/>
        </w:rPr>
        <w:t>(300, 110, 151, 51))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self.buttonAdmin.setObjectName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"</w:t>
      </w:r>
      <w:proofErr w:type="spellStart"/>
      <w:r w:rsidRPr="00F41F04">
        <w:rPr>
          <w:bCs/>
          <w:sz w:val="26"/>
          <w:szCs w:val="26"/>
        </w:rPr>
        <w:t>buttonAdmin</w:t>
      </w:r>
      <w:proofErr w:type="spellEnd"/>
      <w:r w:rsidRPr="00F41F04">
        <w:rPr>
          <w:bCs/>
          <w:sz w:val="26"/>
          <w:szCs w:val="26"/>
        </w:rPr>
        <w:t>")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self.buttonAdmin.clicked.connect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self.openAdminWindow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r w:rsidRPr="00F41F04">
        <w:rPr>
          <w:bCs/>
          <w:sz w:val="26"/>
          <w:szCs w:val="26"/>
        </w:rPr>
        <w:t>self.labGREAnalyzer</w:t>
      </w:r>
      <w:proofErr w:type="spellEnd"/>
      <w:r w:rsidRPr="00F41F04">
        <w:rPr>
          <w:bCs/>
          <w:sz w:val="26"/>
          <w:szCs w:val="26"/>
        </w:rPr>
        <w:t xml:space="preserve"> = </w:t>
      </w:r>
      <w:proofErr w:type="spellStart"/>
      <w:proofErr w:type="gramStart"/>
      <w:r w:rsidRPr="00F41F04">
        <w:rPr>
          <w:bCs/>
          <w:sz w:val="26"/>
          <w:szCs w:val="26"/>
        </w:rPr>
        <w:t>QtWidgets.QLabel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self.centralwidget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self.labGREAnalyzer.setGeometry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QtCore.QRect</w:t>
      </w:r>
      <w:proofErr w:type="spellEnd"/>
      <w:r w:rsidRPr="00F41F04">
        <w:rPr>
          <w:bCs/>
          <w:sz w:val="26"/>
          <w:szCs w:val="26"/>
        </w:rPr>
        <w:t>(90, 50, 341, 31))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gramStart"/>
      <w:r w:rsidRPr="00F41F04">
        <w:rPr>
          <w:bCs/>
          <w:sz w:val="26"/>
          <w:szCs w:val="26"/>
        </w:rPr>
        <w:t>font</w:t>
      </w:r>
      <w:proofErr w:type="gramEnd"/>
      <w:r w:rsidRPr="00F41F04">
        <w:rPr>
          <w:bCs/>
          <w:sz w:val="26"/>
          <w:szCs w:val="26"/>
        </w:rPr>
        <w:t xml:space="preserve"> = </w:t>
      </w:r>
      <w:proofErr w:type="spellStart"/>
      <w:r w:rsidRPr="00F41F04">
        <w:rPr>
          <w:bCs/>
          <w:sz w:val="26"/>
          <w:szCs w:val="26"/>
        </w:rPr>
        <w:t>QtGui.QFont</w:t>
      </w:r>
      <w:proofErr w:type="spellEnd"/>
      <w:r w:rsidRPr="00F41F04">
        <w:rPr>
          <w:bCs/>
          <w:sz w:val="26"/>
          <w:szCs w:val="26"/>
        </w:rPr>
        <w:t>()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font.setPointSize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15)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lastRenderedPageBreak/>
        <w:t>font.setBold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True)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font.setUnderline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False)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font.setWeight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75)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self.labGREAnalyzer.setFont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font)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self.labGREAnalyzer.setAlignment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QtCore.Qt.AlignCenter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self.labGREAnalyzer.setObjectName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"</w:t>
      </w:r>
      <w:proofErr w:type="spellStart"/>
      <w:r w:rsidRPr="00F41F04">
        <w:rPr>
          <w:bCs/>
          <w:sz w:val="26"/>
          <w:szCs w:val="26"/>
        </w:rPr>
        <w:t>labGREAnalyzer</w:t>
      </w:r>
      <w:proofErr w:type="spellEnd"/>
      <w:r w:rsidRPr="00F41F04">
        <w:rPr>
          <w:bCs/>
          <w:sz w:val="26"/>
          <w:szCs w:val="26"/>
        </w:rPr>
        <w:t>")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mainWindow.setCentralWidget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self.centralwidget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r w:rsidRPr="00F41F04">
        <w:rPr>
          <w:bCs/>
          <w:sz w:val="26"/>
          <w:szCs w:val="26"/>
        </w:rPr>
        <w:t>self.statusbar</w:t>
      </w:r>
      <w:proofErr w:type="spellEnd"/>
      <w:r w:rsidRPr="00F41F04">
        <w:rPr>
          <w:bCs/>
          <w:sz w:val="26"/>
          <w:szCs w:val="26"/>
        </w:rPr>
        <w:t xml:space="preserve"> = </w:t>
      </w:r>
      <w:proofErr w:type="spellStart"/>
      <w:proofErr w:type="gramStart"/>
      <w:r w:rsidRPr="00F41F04">
        <w:rPr>
          <w:bCs/>
          <w:sz w:val="26"/>
          <w:szCs w:val="26"/>
        </w:rPr>
        <w:t>QtWidgets.QStatusBar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self.statusbar.setObjectName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"</w:t>
      </w:r>
      <w:proofErr w:type="spellStart"/>
      <w:r w:rsidRPr="00F41F04">
        <w:rPr>
          <w:bCs/>
          <w:sz w:val="26"/>
          <w:szCs w:val="26"/>
        </w:rPr>
        <w:t>statusbar</w:t>
      </w:r>
      <w:proofErr w:type="spellEnd"/>
      <w:r w:rsidRPr="00F41F04">
        <w:rPr>
          <w:bCs/>
          <w:sz w:val="26"/>
          <w:szCs w:val="26"/>
        </w:rPr>
        <w:t>")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mainWindow.setStatusBar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self.statusbar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self.retranslateUi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QtCore.QMetaObject.connectSlotsByName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def</w:t>
      </w:r>
      <w:proofErr w:type="spellEnd"/>
      <w:proofErr w:type="gramEnd"/>
      <w:r w:rsidRPr="00F41F04">
        <w:rPr>
          <w:bCs/>
          <w:sz w:val="26"/>
          <w:szCs w:val="26"/>
        </w:rPr>
        <w:t xml:space="preserve"> </w:t>
      </w:r>
      <w:proofErr w:type="spellStart"/>
      <w:r w:rsidRPr="00F41F04">
        <w:rPr>
          <w:bCs/>
          <w:sz w:val="26"/>
          <w:szCs w:val="26"/>
        </w:rPr>
        <w:t>retranslateUi</w:t>
      </w:r>
      <w:proofErr w:type="spellEnd"/>
      <w:r w:rsidRPr="00F41F04">
        <w:rPr>
          <w:bCs/>
          <w:sz w:val="26"/>
          <w:szCs w:val="26"/>
        </w:rPr>
        <w:t xml:space="preserve">(self, </w:t>
      </w:r>
      <w:proofErr w:type="spellStart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):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r w:rsidRPr="00F41F04">
        <w:rPr>
          <w:bCs/>
          <w:sz w:val="26"/>
          <w:szCs w:val="26"/>
        </w:rPr>
        <w:t xml:space="preserve">_translate = </w:t>
      </w:r>
      <w:proofErr w:type="spellStart"/>
      <w:r w:rsidRPr="00F41F04">
        <w:rPr>
          <w:bCs/>
          <w:sz w:val="26"/>
          <w:szCs w:val="26"/>
        </w:rPr>
        <w:t>QtCore.QCoreApplication.translate</w:t>
      </w:r>
      <w:proofErr w:type="spellEnd"/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mainWindow.setWindowTitle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_translate("</w:t>
      </w:r>
      <w:proofErr w:type="spellStart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", "</w:t>
      </w:r>
      <w:proofErr w:type="spellStart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"))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self.buttonPrediction.setText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_translate("</w:t>
      </w:r>
      <w:proofErr w:type="spellStart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", "Prediction"))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self.buttonAdmin.setText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_translate("</w:t>
      </w:r>
      <w:proofErr w:type="spellStart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", "Admin"))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self.labGREAnalyzer.setText</w:t>
      </w:r>
      <w:proofErr w:type="spellEnd"/>
      <w:r w:rsidRPr="00F41F04">
        <w:rPr>
          <w:bCs/>
          <w:sz w:val="26"/>
          <w:szCs w:val="26"/>
        </w:rPr>
        <w:t>(</w:t>
      </w:r>
      <w:proofErr w:type="gramEnd"/>
      <w:r w:rsidRPr="00F41F04">
        <w:rPr>
          <w:bCs/>
          <w:sz w:val="26"/>
          <w:szCs w:val="26"/>
        </w:rPr>
        <w:t>_translate("</w:t>
      </w:r>
      <w:proofErr w:type="spellStart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", "GRE Analyzer"))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gramStart"/>
      <w:r w:rsidRPr="00F41F04">
        <w:rPr>
          <w:bCs/>
          <w:sz w:val="26"/>
          <w:szCs w:val="26"/>
        </w:rPr>
        <w:t>if</w:t>
      </w:r>
      <w:proofErr w:type="gramEnd"/>
      <w:r w:rsidRPr="00F41F04">
        <w:rPr>
          <w:bCs/>
          <w:sz w:val="26"/>
          <w:szCs w:val="26"/>
        </w:rPr>
        <w:t xml:space="preserve"> __name__ == "__main__":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gramStart"/>
      <w:r w:rsidRPr="00F41F04">
        <w:rPr>
          <w:bCs/>
          <w:sz w:val="26"/>
          <w:szCs w:val="26"/>
        </w:rPr>
        <w:t>import</w:t>
      </w:r>
      <w:proofErr w:type="gramEnd"/>
      <w:r w:rsidRPr="00F41F04">
        <w:rPr>
          <w:bCs/>
          <w:sz w:val="26"/>
          <w:szCs w:val="26"/>
        </w:rPr>
        <w:t xml:space="preserve"> sys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gramStart"/>
      <w:r w:rsidRPr="00F41F04">
        <w:rPr>
          <w:bCs/>
          <w:sz w:val="26"/>
          <w:szCs w:val="26"/>
        </w:rPr>
        <w:t>import</w:t>
      </w:r>
      <w:proofErr w:type="gramEnd"/>
      <w:r w:rsidRPr="00F41F04">
        <w:rPr>
          <w:bCs/>
          <w:sz w:val="26"/>
          <w:szCs w:val="26"/>
        </w:rPr>
        <w:t xml:space="preserve"> </w:t>
      </w:r>
      <w:proofErr w:type="spellStart"/>
      <w:r w:rsidRPr="00F41F04">
        <w:rPr>
          <w:bCs/>
          <w:sz w:val="26"/>
          <w:szCs w:val="26"/>
        </w:rPr>
        <w:t>cx_Oracle</w:t>
      </w:r>
      <w:proofErr w:type="spellEnd"/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gramStart"/>
      <w:r w:rsidRPr="00F41F04">
        <w:rPr>
          <w:bCs/>
          <w:sz w:val="26"/>
          <w:szCs w:val="26"/>
        </w:rPr>
        <w:t>connection</w:t>
      </w:r>
      <w:proofErr w:type="gramEnd"/>
      <w:r w:rsidRPr="00F41F04">
        <w:rPr>
          <w:bCs/>
          <w:sz w:val="26"/>
          <w:szCs w:val="26"/>
        </w:rPr>
        <w:t xml:space="preserve"> = </w:t>
      </w:r>
      <w:proofErr w:type="spellStart"/>
      <w:r w:rsidRPr="00F41F04">
        <w:rPr>
          <w:bCs/>
          <w:sz w:val="26"/>
          <w:szCs w:val="26"/>
        </w:rPr>
        <w:t>cx_Oracle.connect</w:t>
      </w:r>
      <w:proofErr w:type="spellEnd"/>
      <w:r w:rsidRPr="00F41F04">
        <w:rPr>
          <w:bCs/>
          <w:sz w:val="26"/>
          <w:szCs w:val="26"/>
        </w:rPr>
        <w:t>("</w:t>
      </w:r>
      <w:proofErr w:type="spellStart"/>
      <w:r w:rsidRPr="00F41F04">
        <w:rPr>
          <w:bCs/>
          <w:sz w:val="26"/>
          <w:szCs w:val="26"/>
        </w:rPr>
        <w:t>piyush</w:t>
      </w:r>
      <w:proofErr w:type="spellEnd"/>
      <w:r w:rsidRPr="00F41F04">
        <w:rPr>
          <w:bCs/>
          <w:sz w:val="26"/>
          <w:szCs w:val="26"/>
        </w:rPr>
        <w:t>/</w:t>
      </w:r>
      <w:proofErr w:type="spellStart"/>
      <w:r w:rsidRPr="00F41F04">
        <w:rPr>
          <w:bCs/>
          <w:sz w:val="26"/>
          <w:szCs w:val="26"/>
        </w:rPr>
        <w:t>piyushchaudhari@localhost</w:t>
      </w:r>
      <w:proofErr w:type="spellEnd"/>
      <w:r w:rsidRPr="00F41F04">
        <w:rPr>
          <w:bCs/>
          <w:sz w:val="26"/>
          <w:szCs w:val="26"/>
        </w:rPr>
        <w:t>")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gramStart"/>
      <w:r w:rsidRPr="00F41F04">
        <w:rPr>
          <w:bCs/>
          <w:sz w:val="26"/>
          <w:szCs w:val="26"/>
        </w:rPr>
        <w:t>cursor</w:t>
      </w:r>
      <w:proofErr w:type="gramEnd"/>
      <w:r w:rsidRPr="00F41F04">
        <w:rPr>
          <w:bCs/>
          <w:sz w:val="26"/>
          <w:szCs w:val="26"/>
        </w:rPr>
        <w:t xml:space="preserve"> = </w:t>
      </w:r>
      <w:proofErr w:type="spellStart"/>
      <w:r w:rsidRPr="00F41F04">
        <w:rPr>
          <w:bCs/>
          <w:sz w:val="26"/>
          <w:szCs w:val="26"/>
        </w:rPr>
        <w:t>connection.cursor</w:t>
      </w:r>
      <w:proofErr w:type="spellEnd"/>
      <w:r w:rsidRPr="00F41F04">
        <w:rPr>
          <w:bCs/>
          <w:sz w:val="26"/>
          <w:szCs w:val="26"/>
        </w:rPr>
        <w:t>()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gramStart"/>
      <w:r w:rsidRPr="00F41F04">
        <w:rPr>
          <w:bCs/>
          <w:sz w:val="26"/>
          <w:szCs w:val="26"/>
        </w:rPr>
        <w:t>app</w:t>
      </w:r>
      <w:proofErr w:type="gramEnd"/>
      <w:r w:rsidRPr="00F41F04">
        <w:rPr>
          <w:bCs/>
          <w:sz w:val="26"/>
          <w:szCs w:val="26"/>
        </w:rPr>
        <w:t xml:space="preserve"> = </w:t>
      </w:r>
      <w:proofErr w:type="spellStart"/>
      <w:r w:rsidRPr="00F41F04">
        <w:rPr>
          <w:bCs/>
          <w:sz w:val="26"/>
          <w:szCs w:val="26"/>
        </w:rPr>
        <w:t>QtWidgets.QApplication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r w:rsidRPr="00F41F04">
        <w:rPr>
          <w:bCs/>
          <w:sz w:val="26"/>
          <w:szCs w:val="26"/>
        </w:rPr>
        <w:t>sys.argv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mainWindow</w:t>
      </w:r>
      <w:proofErr w:type="spellEnd"/>
      <w:proofErr w:type="gramEnd"/>
      <w:r w:rsidRPr="00F41F04">
        <w:rPr>
          <w:bCs/>
          <w:sz w:val="26"/>
          <w:szCs w:val="26"/>
        </w:rPr>
        <w:t xml:space="preserve"> = </w:t>
      </w:r>
      <w:proofErr w:type="spellStart"/>
      <w:r w:rsidRPr="00F41F04">
        <w:rPr>
          <w:bCs/>
          <w:sz w:val="26"/>
          <w:szCs w:val="26"/>
        </w:rPr>
        <w:t>QtWidgets.QMainWindow</w:t>
      </w:r>
      <w:proofErr w:type="spellEnd"/>
      <w:r w:rsidRPr="00F41F04">
        <w:rPr>
          <w:bCs/>
          <w:sz w:val="26"/>
          <w:szCs w:val="26"/>
        </w:rPr>
        <w:t>()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ui</w:t>
      </w:r>
      <w:proofErr w:type="spellEnd"/>
      <w:proofErr w:type="gramEnd"/>
      <w:r w:rsidRPr="00F41F04">
        <w:rPr>
          <w:bCs/>
          <w:sz w:val="26"/>
          <w:szCs w:val="26"/>
        </w:rPr>
        <w:t xml:space="preserve"> = </w:t>
      </w:r>
      <w:proofErr w:type="spellStart"/>
      <w:r w:rsidRPr="00F41F04">
        <w:rPr>
          <w:bCs/>
          <w:sz w:val="26"/>
          <w:szCs w:val="26"/>
        </w:rPr>
        <w:t>Ui_mainWindow</w:t>
      </w:r>
      <w:proofErr w:type="spellEnd"/>
      <w:r w:rsidRPr="00F41F04">
        <w:rPr>
          <w:bCs/>
          <w:sz w:val="26"/>
          <w:szCs w:val="26"/>
        </w:rPr>
        <w:t>()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ui.setupUi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mainWindow</w:t>
      </w:r>
      <w:proofErr w:type="spellEnd"/>
      <w:r w:rsidRPr="00F41F04">
        <w:rPr>
          <w:bCs/>
          <w:sz w:val="26"/>
          <w:szCs w:val="26"/>
        </w:rPr>
        <w:t>)</w:t>
      </w:r>
    </w:p>
    <w:p w:rsidR="00F41F04" w:rsidRP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mainWindow.show</w:t>
      </w:r>
      <w:proofErr w:type="spellEnd"/>
      <w:r w:rsidRPr="00F41F04">
        <w:rPr>
          <w:bCs/>
          <w:sz w:val="26"/>
          <w:szCs w:val="26"/>
        </w:rPr>
        <w:t>()</w:t>
      </w:r>
      <w:proofErr w:type="gramEnd"/>
    </w:p>
    <w:p w:rsidR="00F41F04" w:rsidRDefault="00F41F04" w:rsidP="008B6FB8">
      <w:pPr>
        <w:ind w:left="720"/>
        <w:rPr>
          <w:bCs/>
          <w:sz w:val="26"/>
          <w:szCs w:val="26"/>
        </w:rPr>
      </w:pPr>
      <w:proofErr w:type="spellStart"/>
      <w:proofErr w:type="gramStart"/>
      <w:r w:rsidRPr="00F41F04">
        <w:rPr>
          <w:bCs/>
          <w:sz w:val="26"/>
          <w:szCs w:val="26"/>
        </w:rPr>
        <w:t>sys.exit</w:t>
      </w:r>
      <w:proofErr w:type="spellEnd"/>
      <w:r w:rsidRPr="00F41F04">
        <w:rPr>
          <w:bCs/>
          <w:sz w:val="26"/>
          <w:szCs w:val="26"/>
        </w:rPr>
        <w:t>(</w:t>
      </w:r>
      <w:proofErr w:type="spellStart"/>
      <w:proofErr w:type="gramEnd"/>
      <w:r w:rsidRPr="00F41F04">
        <w:rPr>
          <w:bCs/>
          <w:sz w:val="26"/>
          <w:szCs w:val="26"/>
        </w:rPr>
        <w:t>app.exec</w:t>
      </w:r>
      <w:proofErr w:type="spellEnd"/>
      <w:r w:rsidRPr="00F41F04">
        <w:rPr>
          <w:bCs/>
          <w:sz w:val="26"/>
          <w:szCs w:val="26"/>
        </w:rPr>
        <w:t>_())</w:t>
      </w:r>
    </w:p>
    <w:p w:rsidR="008B6FB8" w:rsidRDefault="008B6FB8" w:rsidP="008B6FB8">
      <w:pPr>
        <w:rPr>
          <w:b/>
          <w:sz w:val="28"/>
          <w:szCs w:val="22"/>
        </w:rPr>
      </w:pPr>
    </w:p>
    <w:p w:rsidR="008B6FB8" w:rsidRDefault="008B6FB8" w:rsidP="008B6FB8">
      <w:pPr>
        <w:rPr>
          <w:b/>
          <w:sz w:val="28"/>
          <w:szCs w:val="22"/>
        </w:rPr>
      </w:pPr>
    </w:p>
    <w:p w:rsidR="008B6FB8" w:rsidRDefault="008B6FB8" w:rsidP="008B6FB8">
      <w:pPr>
        <w:rPr>
          <w:b/>
          <w:sz w:val="28"/>
          <w:szCs w:val="22"/>
        </w:rPr>
      </w:pPr>
    </w:p>
    <w:p w:rsidR="008B6FB8" w:rsidRDefault="008B6FB8" w:rsidP="008B6FB8">
      <w:pPr>
        <w:rPr>
          <w:b/>
          <w:sz w:val="28"/>
          <w:szCs w:val="22"/>
        </w:rPr>
      </w:pPr>
    </w:p>
    <w:p w:rsidR="008B6FB8" w:rsidRDefault="008B6FB8" w:rsidP="008B6FB8">
      <w:pPr>
        <w:rPr>
          <w:b/>
          <w:sz w:val="28"/>
          <w:szCs w:val="22"/>
        </w:rPr>
      </w:pPr>
    </w:p>
    <w:p w:rsidR="008B6FB8" w:rsidRDefault="008B6FB8" w:rsidP="008B6FB8">
      <w:pPr>
        <w:rPr>
          <w:b/>
          <w:sz w:val="28"/>
          <w:szCs w:val="22"/>
        </w:rPr>
      </w:pPr>
    </w:p>
    <w:p w:rsidR="008B6FB8" w:rsidRDefault="008B6FB8" w:rsidP="008B6FB8">
      <w:pPr>
        <w:rPr>
          <w:b/>
          <w:sz w:val="28"/>
          <w:szCs w:val="22"/>
        </w:rPr>
      </w:pPr>
    </w:p>
    <w:p w:rsidR="008B6FB8" w:rsidRDefault="008B6FB8" w:rsidP="008B6FB8">
      <w:pPr>
        <w:rPr>
          <w:b/>
          <w:sz w:val="28"/>
          <w:szCs w:val="22"/>
        </w:rPr>
      </w:pPr>
    </w:p>
    <w:p w:rsidR="008B6FB8" w:rsidRDefault="008B6FB8" w:rsidP="008B6FB8">
      <w:pPr>
        <w:rPr>
          <w:b/>
          <w:sz w:val="28"/>
          <w:szCs w:val="22"/>
        </w:rPr>
      </w:pPr>
    </w:p>
    <w:p w:rsidR="008B6FB8" w:rsidRDefault="008B6FB8" w:rsidP="008B6FB8">
      <w:pPr>
        <w:rPr>
          <w:b/>
          <w:sz w:val="28"/>
          <w:szCs w:val="22"/>
        </w:rPr>
      </w:pPr>
    </w:p>
    <w:p w:rsidR="008B6FB8" w:rsidRDefault="008B6FB8" w:rsidP="008B6FB8">
      <w:pPr>
        <w:rPr>
          <w:b/>
          <w:sz w:val="28"/>
          <w:szCs w:val="22"/>
        </w:rPr>
      </w:pPr>
    </w:p>
    <w:p w:rsidR="008B6FB8" w:rsidRPr="0097340A" w:rsidRDefault="0097340A" w:rsidP="008B6FB8">
      <w:pPr>
        <w:rPr>
          <w:b/>
          <w:sz w:val="28"/>
          <w:szCs w:val="22"/>
          <w:u w:val="single"/>
        </w:rPr>
      </w:pPr>
      <w:r>
        <w:rPr>
          <w:b/>
          <w:sz w:val="28"/>
          <w:szCs w:val="22"/>
        </w:rPr>
        <w:lastRenderedPageBreak/>
        <w:t xml:space="preserve">  </w:t>
      </w:r>
      <w:proofErr w:type="spellStart"/>
      <w:r w:rsidR="008B6FB8" w:rsidRPr="0097340A">
        <w:rPr>
          <w:b/>
          <w:sz w:val="28"/>
          <w:szCs w:val="22"/>
          <w:u w:val="single"/>
        </w:rPr>
        <w:t>ADMINWINDOW.Py</w:t>
      </w:r>
      <w:proofErr w:type="spellEnd"/>
    </w:p>
    <w:p w:rsidR="008B6FB8" w:rsidRPr="008B6FB8" w:rsidRDefault="008B6FB8" w:rsidP="008B6FB8">
      <w:pPr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proofErr w:type="gramStart"/>
      <w:r w:rsidRPr="008B6FB8">
        <w:rPr>
          <w:bCs/>
          <w:sz w:val="26"/>
          <w:szCs w:val="26"/>
        </w:rPr>
        <w:t>from</w:t>
      </w:r>
      <w:proofErr w:type="gramEnd"/>
      <w:r w:rsidRPr="008B6FB8">
        <w:rPr>
          <w:bCs/>
          <w:sz w:val="26"/>
          <w:szCs w:val="26"/>
        </w:rPr>
        <w:t xml:space="preserve"> PyQt5 import </w:t>
      </w:r>
      <w:proofErr w:type="spellStart"/>
      <w:r w:rsidRPr="008B6FB8">
        <w:rPr>
          <w:bCs/>
          <w:sz w:val="26"/>
          <w:szCs w:val="26"/>
        </w:rPr>
        <w:t>QtCore</w:t>
      </w:r>
      <w:proofErr w:type="spellEnd"/>
      <w:r w:rsidRPr="008B6FB8">
        <w:rPr>
          <w:bCs/>
          <w:sz w:val="26"/>
          <w:szCs w:val="26"/>
        </w:rPr>
        <w:t xml:space="preserve">, </w:t>
      </w:r>
      <w:proofErr w:type="spellStart"/>
      <w:r w:rsidRPr="008B6FB8">
        <w:rPr>
          <w:bCs/>
          <w:sz w:val="26"/>
          <w:szCs w:val="26"/>
        </w:rPr>
        <w:t>QtGui</w:t>
      </w:r>
      <w:proofErr w:type="spellEnd"/>
      <w:r w:rsidRPr="008B6FB8">
        <w:rPr>
          <w:bCs/>
          <w:sz w:val="26"/>
          <w:szCs w:val="26"/>
        </w:rPr>
        <w:t xml:space="preserve">, </w:t>
      </w:r>
      <w:proofErr w:type="spellStart"/>
      <w:r w:rsidRPr="008B6FB8">
        <w:rPr>
          <w:bCs/>
          <w:sz w:val="26"/>
          <w:szCs w:val="26"/>
        </w:rPr>
        <w:t>QtWidgets</w:t>
      </w:r>
      <w:proofErr w:type="spellEnd"/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proofErr w:type="gramStart"/>
      <w:r w:rsidRPr="008B6FB8">
        <w:rPr>
          <w:bCs/>
          <w:sz w:val="26"/>
          <w:szCs w:val="26"/>
        </w:rPr>
        <w:t>import</w:t>
      </w:r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cx_Oracle</w:t>
      </w:r>
      <w:proofErr w:type="spellEnd"/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proofErr w:type="gramStart"/>
      <w:r w:rsidRPr="008B6FB8">
        <w:rPr>
          <w:bCs/>
          <w:sz w:val="26"/>
          <w:szCs w:val="26"/>
        </w:rPr>
        <w:t>connection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cx_Oracle.connect</w:t>
      </w:r>
      <w:proofErr w:type="spellEnd"/>
      <w:r w:rsidRPr="008B6FB8">
        <w:rPr>
          <w:bCs/>
          <w:sz w:val="26"/>
          <w:szCs w:val="26"/>
        </w:rPr>
        <w:t>("</w:t>
      </w:r>
      <w:proofErr w:type="spellStart"/>
      <w:r w:rsidRPr="008B6FB8">
        <w:rPr>
          <w:bCs/>
          <w:sz w:val="26"/>
          <w:szCs w:val="26"/>
        </w:rPr>
        <w:t>piyush</w:t>
      </w:r>
      <w:proofErr w:type="spellEnd"/>
      <w:r w:rsidRPr="008B6FB8">
        <w:rPr>
          <w:bCs/>
          <w:sz w:val="26"/>
          <w:szCs w:val="26"/>
        </w:rPr>
        <w:t>/</w:t>
      </w:r>
      <w:proofErr w:type="spellStart"/>
      <w:r w:rsidRPr="008B6FB8">
        <w:rPr>
          <w:bCs/>
          <w:sz w:val="26"/>
          <w:szCs w:val="26"/>
        </w:rPr>
        <w:t>piyushchaudhari@localhost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# </w:t>
      </w:r>
      <w:proofErr w:type="gramStart"/>
      <w:r w:rsidRPr="008B6FB8">
        <w:rPr>
          <w:bCs/>
          <w:sz w:val="26"/>
          <w:szCs w:val="26"/>
        </w:rPr>
        <w:t>cursor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connection.cursor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proofErr w:type="gramStart"/>
      <w:r w:rsidRPr="008B6FB8">
        <w:rPr>
          <w:bCs/>
          <w:sz w:val="26"/>
          <w:szCs w:val="26"/>
        </w:rPr>
        <w:t>class</w:t>
      </w:r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Ui_adminMainWindow</w:t>
      </w:r>
      <w:proofErr w:type="spellEnd"/>
      <w:r w:rsidRPr="008B6FB8">
        <w:rPr>
          <w:bCs/>
          <w:sz w:val="26"/>
          <w:szCs w:val="26"/>
        </w:rPr>
        <w:t>(object):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def</w:t>
      </w:r>
      <w:proofErr w:type="spellEnd"/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doUniInsert</w:t>
      </w:r>
      <w:proofErr w:type="spellEnd"/>
      <w:r w:rsidRPr="008B6FB8">
        <w:rPr>
          <w:bCs/>
          <w:sz w:val="26"/>
          <w:szCs w:val="26"/>
        </w:rPr>
        <w:t>(self):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cursor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connection.cursor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insertUniName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str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r w:rsidRPr="008B6FB8">
        <w:rPr>
          <w:bCs/>
          <w:sz w:val="26"/>
          <w:szCs w:val="26"/>
        </w:rPr>
        <w:t>self.textUniInsertName.toPlainText</w:t>
      </w:r>
      <w:proofErr w:type="spellEnd"/>
      <w:r w:rsidRPr="008B6FB8">
        <w:rPr>
          <w:bCs/>
          <w:sz w:val="26"/>
          <w:szCs w:val="26"/>
        </w:rPr>
        <w:t>().strip())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insertUniWRank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int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r w:rsidRPr="008B6FB8">
        <w:rPr>
          <w:bCs/>
          <w:sz w:val="26"/>
          <w:szCs w:val="26"/>
        </w:rPr>
        <w:t>self.textUniInsertWRank.toPlainText</w:t>
      </w:r>
      <w:proofErr w:type="spellEnd"/>
      <w:r w:rsidRPr="008B6FB8">
        <w:rPr>
          <w:bCs/>
          <w:sz w:val="26"/>
          <w:szCs w:val="26"/>
        </w:rPr>
        <w:t>().strip())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insertUniCountry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str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r w:rsidRPr="008B6FB8">
        <w:rPr>
          <w:bCs/>
          <w:sz w:val="26"/>
          <w:szCs w:val="26"/>
        </w:rPr>
        <w:t>self.textUniInsertCountry.toPlainText</w:t>
      </w:r>
      <w:proofErr w:type="spellEnd"/>
      <w:r w:rsidRPr="008B6FB8">
        <w:rPr>
          <w:bCs/>
          <w:sz w:val="26"/>
          <w:szCs w:val="26"/>
        </w:rPr>
        <w:t>().strip())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queryInsert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f'INSERT</w:t>
      </w:r>
      <w:proofErr w:type="spellEnd"/>
      <w:r w:rsidRPr="008B6FB8">
        <w:rPr>
          <w:bCs/>
          <w:sz w:val="26"/>
          <w:szCs w:val="26"/>
        </w:rPr>
        <w:t xml:space="preserve"> INTO </w:t>
      </w:r>
      <w:proofErr w:type="spellStart"/>
      <w:r w:rsidRPr="008B6FB8">
        <w:rPr>
          <w:bCs/>
          <w:sz w:val="26"/>
          <w:szCs w:val="26"/>
        </w:rPr>
        <w:t>university_list</w:t>
      </w:r>
      <w:proofErr w:type="spellEnd"/>
      <w:r w:rsidRPr="008B6FB8">
        <w:rPr>
          <w:bCs/>
          <w:sz w:val="26"/>
          <w:szCs w:val="26"/>
        </w:rPr>
        <w:t xml:space="preserve"> VALUES (\'{</w:t>
      </w:r>
      <w:proofErr w:type="spellStart"/>
      <w:r w:rsidRPr="008B6FB8">
        <w:rPr>
          <w:bCs/>
          <w:sz w:val="26"/>
          <w:szCs w:val="26"/>
        </w:rPr>
        <w:t>insertUniName</w:t>
      </w:r>
      <w:proofErr w:type="spellEnd"/>
      <w:r w:rsidRPr="008B6FB8">
        <w:rPr>
          <w:bCs/>
          <w:sz w:val="26"/>
          <w:szCs w:val="26"/>
        </w:rPr>
        <w:t>}\', {</w:t>
      </w:r>
      <w:proofErr w:type="spellStart"/>
      <w:r w:rsidRPr="008B6FB8">
        <w:rPr>
          <w:bCs/>
          <w:sz w:val="26"/>
          <w:szCs w:val="26"/>
        </w:rPr>
        <w:t>insertUniWRank</w:t>
      </w:r>
      <w:proofErr w:type="spellEnd"/>
      <w:r w:rsidRPr="008B6FB8">
        <w:rPr>
          <w:bCs/>
          <w:sz w:val="26"/>
          <w:szCs w:val="26"/>
        </w:rPr>
        <w:t>}, \'{</w:t>
      </w:r>
      <w:proofErr w:type="spellStart"/>
      <w:r w:rsidRPr="008B6FB8">
        <w:rPr>
          <w:bCs/>
          <w:sz w:val="26"/>
          <w:szCs w:val="26"/>
        </w:rPr>
        <w:t>insertUniCountry</w:t>
      </w:r>
      <w:proofErr w:type="spellEnd"/>
      <w:r w:rsidRPr="008B6FB8">
        <w:rPr>
          <w:bCs/>
          <w:sz w:val="26"/>
          <w:szCs w:val="26"/>
        </w:rPr>
        <w:t>}\')'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queryInsert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queryInsert.strip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print(</w:t>
      </w:r>
      <w:proofErr w:type="spellStart"/>
      <w:proofErr w:type="gramEnd"/>
      <w:r w:rsidRPr="008B6FB8">
        <w:rPr>
          <w:bCs/>
          <w:sz w:val="26"/>
          <w:szCs w:val="26"/>
        </w:rPr>
        <w:t>queryInsert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print(</w:t>
      </w:r>
      <w:proofErr w:type="spellStart"/>
      <w:proofErr w:type="gramEnd"/>
      <w:r w:rsidRPr="008B6FB8">
        <w:rPr>
          <w:bCs/>
          <w:sz w:val="26"/>
          <w:szCs w:val="26"/>
        </w:rPr>
        <w:t>insertUniName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cursor.execute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queryInsert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connection.commit</w:t>
      </w:r>
      <w:proofErr w:type="spellEnd"/>
      <w:r w:rsidRPr="008B6FB8">
        <w:rPr>
          <w:bCs/>
          <w:sz w:val="26"/>
          <w:szCs w:val="26"/>
        </w:rPr>
        <w:t>()</w:t>
      </w:r>
      <w:proofErr w:type="gramEnd"/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# </w:t>
      </w:r>
      <w:proofErr w:type="gramStart"/>
      <w:r w:rsidRPr="008B6FB8">
        <w:rPr>
          <w:bCs/>
          <w:sz w:val="26"/>
          <w:szCs w:val="26"/>
        </w:rPr>
        <w:t>print(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piyu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def</w:t>
      </w:r>
      <w:proofErr w:type="spellEnd"/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doUniUpdate</w:t>
      </w:r>
      <w:proofErr w:type="spellEnd"/>
      <w:r w:rsidRPr="008B6FB8">
        <w:rPr>
          <w:bCs/>
          <w:sz w:val="26"/>
          <w:szCs w:val="26"/>
        </w:rPr>
        <w:t>(self):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cursor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connection.cursor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updateUniName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str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r w:rsidRPr="008B6FB8">
        <w:rPr>
          <w:bCs/>
          <w:sz w:val="26"/>
          <w:szCs w:val="26"/>
        </w:rPr>
        <w:t>self.comboUniUpdateSelect.currentText</w:t>
      </w:r>
      <w:proofErr w:type="spellEnd"/>
      <w:r w:rsidRPr="008B6FB8">
        <w:rPr>
          <w:bCs/>
          <w:sz w:val="26"/>
          <w:szCs w:val="26"/>
        </w:rPr>
        <w:t>().strip())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updatedWorldRank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int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r w:rsidRPr="008B6FB8">
        <w:rPr>
          <w:bCs/>
          <w:sz w:val="26"/>
          <w:szCs w:val="26"/>
        </w:rPr>
        <w:t>self.plainTextUniUpdateWRank.toPlainText</w:t>
      </w:r>
      <w:proofErr w:type="spellEnd"/>
      <w:r w:rsidRPr="008B6FB8">
        <w:rPr>
          <w:bCs/>
          <w:sz w:val="26"/>
          <w:szCs w:val="26"/>
        </w:rPr>
        <w:t>().strip())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qryToUpdateWR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f'UPDATE</w:t>
      </w:r>
      <w:proofErr w:type="spellEnd"/>
      <w:r w:rsidRPr="008B6FB8">
        <w:rPr>
          <w:bCs/>
          <w:sz w:val="26"/>
          <w:szCs w:val="26"/>
        </w:rPr>
        <w:t xml:space="preserve"> UNIVERSITY_LIST SET WORLD_RANK = {</w:t>
      </w:r>
      <w:proofErr w:type="spellStart"/>
      <w:r w:rsidRPr="008B6FB8">
        <w:rPr>
          <w:bCs/>
          <w:sz w:val="26"/>
          <w:szCs w:val="26"/>
        </w:rPr>
        <w:t>updatedWorldRank</w:t>
      </w:r>
      <w:proofErr w:type="spellEnd"/>
      <w:r w:rsidRPr="008B6FB8">
        <w:rPr>
          <w:bCs/>
          <w:sz w:val="26"/>
          <w:szCs w:val="26"/>
        </w:rPr>
        <w:t>} WHERE UNIVERSITY_NAME = \'{</w:t>
      </w:r>
      <w:proofErr w:type="spellStart"/>
      <w:r w:rsidRPr="008B6FB8">
        <w:rPr>
          <w:bCs/>
          <w:sz w:val="26"/>
          <w:szCs w:val="26"/>
        </w:rPr>
        <w:t>updateUniName</w:t>
      </w:r>
      <w:proofErr w:type="spellEnd"/>
      <w:r w:rsidRPr="008B6FB8">
        <w:rPr>
          <w:bCs/>
          <w:sz w:val="26"/>
          <w:szCs w:val="26"/>
        </w:rPr>
        <w:t>}\''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print(</w:t>
      </w:r>
      <w:proofErr w:type="spellStart"/>
      <w:proofErr w:type="gramEnd"/>
      <w:r w:rsidRPr="008B6FB8">
        <w:rPr>
          <w:bCs/>
          <w:sz w:val="26"/>
          <w:szCs w:val="26"/>
        </w:rPr>
        <w:t>qryToUpdateWR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qryToUpdateWR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qryToUpdateWR.strip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cursor.execute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qryToUpdateWR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connection.commit</w:t>
      </w:r>
      <w:proofErr w:type="spellEnd"/>
      <w:r w:rsidRPr="008B6FB8">
        <w:rPr>
          <w:bCs/>
          <w:sz w:val="26"/>
          <w:szCs w:val="26"/>
        </w:rPr>
        <w:t>()</w:t>
      </w:r>
      <w:proofErr w:type="gramEnd"/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def</w:t>
      </w:r>
      <w:proofErr w:type="spellEnd"/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doUniDelete</w:t>
      </w:r>
      <w:proofErr w:type="spellEnd"/>
      <w:r w:rsidRPr="008B6FB8">
        <w:rPr>
          <w:bCs/>
          <w:sz w:val="26"/>
          <w:szCs w:val="26"/>
        </w:rPr>
        <w:t>(self):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cursor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connection.cursor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deleteUniName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str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r w:rsidRPr="008B6FB8">
        <w:rPr>
          <w:bCs/>
          <w:sz w:val="26"/>
          <w:szCs w:val="26"/>
        </w:rPr>
        <w:t>self.comboUniDeleteSelect.currentText</w:t>
      </w:r>
      <w:proofErr w:type="spellEnd"/>
      <w:r w:rsidRPr="008B6FB8">
        <w:rPr>
          <w:bCs/>
          <w:sz w:val="26"/>
          <w:szCs w:val="26"/>
        </w:rPr>
        <w:t>().strip())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qryToDeleteUni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f'DELETE</w:t>
      </w:r>
      <w:proofErr w:type="spellEnd"/>
      <w:r w:rsidRPr="008B6FB8">
        <w:rPr>
          <w:bCs/>
          <w:sz w:val="26"/>
          <w:szCs w:val="26"/>
        </w:rPr>
        <w:t xml:space="preserve"> FROM UNIVERSITY_LIST WHERE UNIVERSITY_NAME = \'{</w:t>
      </w:r>
      <w:proofErr w:type="spellStart"/>
      <w:r w:rsidRPr="008B6FB8">
        <w:rPr>
          <w:bCs/>
          <w:sz w:val="26"/>
          <w:szCs w:val="26"/>
        </w:rPr>
        <w:t>deleteUniName</w:t>
      </w:r>
      <w:proofErr w:type="spellEnd"/>
      <w:r w:rsidRPr="008B6FB8">
        <w:rPr>
          <w:bCs/>
          <w:sz w:val="26"/>
          <w:szCs w:val="26"/>
        </w:rPr>
        <w:t>}\''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print(</w:t>
      </w:r>
      <w:proofErr w:type="spellStart"/>
      <w:proofErr w:type="gramEnd"/>
      <w:r w:rsidRPr="008B6FB8">
        <w:rPr>
          <w:bCs/>
          <w:sz w:val="26"/>
          <w:szCs w:val="26"/>
        </w:rPr>
        <w:t>qryToDeleteUni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qryToDeleteUni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qryToDeleteUni.strip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cursor.execute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qryToDeleteUni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connection.commit</w:t>
      </w:r>
      <w:proofErr w:type="spellEnd"/>
      <w:r w:rsidRPr="008B6FB8">
        <w:rPr>
          <w:bCs/>
          <w:sz w:val="26"/>
          <w:szCs w:val="26"/>
        </w:rPr>
        <w:t>()</w:t>
      </w:r>
      <w:proofErr w:type="gramEnd"/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def</w:t>
      </w:r>
      <w:proofErr w:type="spellEnd"/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doStuInsert</w:t>
      </w:r>
      <w:proofErr w:type="spellEnd"/>
      <w:r w:rsidRPr="008B6FB8">
        <w:rPr>
          <w:bCs/>
          <w:sz w:val="26"/>
          <w:szCs w:val="26"/>
        </w:rPr>
        <w:t>(self):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cursor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connection.cursor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insertedStudentname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str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r w:rsidRPr="008B6FB8">
        <w:rPr>
          <w:bCs/>
          <w:sz w:val="26"/>
          <w:szCs w:val="26"/>
        </w:rPr>
        <w:t>self.textStudInsertName.toPlainText</w:t>
      </w:r>
      <w:proofErr w:type="spellEnd"/>
      <w:r w:rsidRPr="008B6FB8">
        <w:rPr>
          <w:bCs/>
          <w:sz w:val="26"/>
          <w:szCs w:val="26"/>
        </w:rPr>
        <w:t>().strip())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insertedStudUniversityname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str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r w:rsidRPr="008B6FB8">
        <w:rPr>
          <w:bCs/>
          <w:sz w:val="26"/>
          <w:szCs w:val="26"/>
        </w:rPr>
        <w:t>self.textStudInsertUniName.toPlainText</w:t>
      </w:r>
      <w:proofErr w:type="spellEnd"/>
      <w:r w:rsidRPr="008B6FB8">
        <w:rPr>
          <w:bCs/>
          <w:sz w:val="26"/>
          <w:szCs w:val="26"/>
        </w:rPr>
        <w:t>().strip())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insertedStudGREScore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int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r w:rsidRPr="008B6FB8">
        <w:rPr>
          <w:bCs/>
          <w:sz w:val="26"/>
          <w:szCs w:val="26"/>
        </w:rPr>
        <w:t>self.textStudInsertGREScore.toPlainText</w:t>
      </w:r>
      <w:proofErr w:type="spellEnd"/>
      <w:r w:rsidRPr="008B6FB8">
        <w:rPr>
          <w:bCs/>
          <w:sz w:val="26"/>
          <w:szCs w:val="26"/>
        </w:rPr>
        <w:t>().strip())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insertedStudTOEFLScore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int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r w:rsidRPr="008B6FB8">
        <w:rPr>
          <w:bCs/>
          <w:sz w:val="26"/>
          <w:szCs w:val="26"/>
        </w:rPr>
        <w:t>self.textStudInsertTOEFLScore.toPlainText</w:t>
      </w:r>
      <w:proofErr w:type="spellEnd"/>
      <w:r w:rsidRPr="008B6FB8">
        <w:rPr>
          <w:bCs/>
          <w:sz w:val="26"/>
          <w:szCs w:val="26"/>
        </w:rPr>
        <w:t>().strip())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qryToInsertInAdmittedStud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f'INSERT</w:t>
      </w:r>
      <w:proofErr w:type="spellEnd"/>
      <w:r w:rsidRPr="008B6FB8">
        <w:rPr>
          <w:bCs/>
          <w:sz w:val="26"/>
          <w:szCs w:val="26"/>
        </w:rPr>
        <w:t xml:space="preserve"> INTO ADMITTED_STUDENTS VALUES (\'{</w:t>
      </w:r>
      <w:proofErr w:type="spellStart"/>
      <w:r w:rsidRPr="008B6FB8">
        <w:rPr>
          <w:bCs/>
          <w:sz w:val="26"/>
          <w:szCs w:val="26"/>
        </w:rPr>
        <w:t>insertedStudentname</w:t>
      </w:r>
      <w:proofErr w:type="spellEnd"/>
      <w:r w:rsidRPr="008B6FB8">
        <w:rPr>
          <w:bCs/>
          <w:sz w:val="26"/>
          <w:szCs w:val="26"/>
        </w:rPr>
        <w:t>}\',\'{</w:t>
      </w:r>
      <w:proofErr w:type="spellStart"/>
      <w:r w:rsidRPr="008B6FB8">
        <w:rPr>
          <w:bCs/>
          <w:sz w:val="26"/>
          <w:szCs w:val="26"/>
        </w:rPr>
        <w:t>insertedStudUniversityname</w:t>
      </w:r>
      <w:proofErr w:type="spellEnd"/>
      <w:r w:rsidRPr="008B6FB8">
        <w:rPr>
          <w:bCs/>
          <w:sz w:val="26"/>
          <w:szCs w:val="26"/>
        </w:rPr>
        <w:t>}\', {</w:t>
      </w:r>
      <w:proofErr w:type="spellStart"/>
      <w:r w:rsidRPr="008B6FB8">
        <w:rPr>
          <w:bCs/>
          <w:sz w:val="26"/>
          <w:szCs w:val="26"/>
        </w:rPr>
        <w:t>insertedStudGREScore</w:t>
      </w:r>
      <w:proofErr w:type="spellEnd"/>
      <w:r w:rsidRPr="008B6FB8">
        <w:rPr>
          <w:bCs/>
          <w:sz w:val="26"/>
          <w:szCs w:val="26"/>
        </w:rPr>
        <w:t>}, {</w:t>
      </w:r>
      <w:proofErr w:type="spellStart"/>
      <w:r w:rsidRPr="008B6FB8">
        <w:rPr>
          <w:bCs/>
          <w:sz w:val="26"/>
          <w:szCs w:val="26"/>
        </w:rPr>
        <w:t>insertedStudTOEFLScore</w:t>
      </w:r>
      <w:proofErr w:type="spellEnd"/>
      <w:r w:rsidRPr="008B6FB8">
        <w:rPr>
          <w:bCs/>
          <w:sz w:val="26"/>
          <w:szCs w:val="26"/>
        </w:rPr>
        <w:t>})'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print(</w:t>
      </w:r>
      <w:proofErr w:type="spellStart"/>
      <w:proofErr w:type="gramEnd"/>
      <w:r w:rsidRPr="008B6FB8">
        <w:rPr>
          <w:bCs/>
          <w:sz w:val="26"/>
          <w:szCs w:val="26"/>
        </w:rPr>
        <w:t>qryToInsertInAdmittedStud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qryToInsertInAdmittedStud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qryToInsertInAdmittedStud.strip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cursor.execute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qryToInsertInAdmittedStud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connection.commit</w:t>
      </w:r>
      <w:proofErr w:type="spellEnd"/>
      <w:r w:rsidRPr="008B6FB8">
        <w:rPr>
          <w:bCs/>
          <w:sz w:val="26"/>
          <w:szCs w:val="26"/>
        </w:rPr>
        <w:t>()</w:t>
      </w:r>
      <w:proofErr w:type="gramEnd"/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def</w:t>
      </w:r>
      <w:proofErr w:type="spellEnd"/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setupUi</w:t>
      </w:r>
      <w:proofErr w:type="spellEnd"/>
      <w:r w:rsidRPr="008B6FB8">
        <w:rPr>
          <w:bCs/>
          <w:sz w:val="26"/>
          <w:szCs w:val="26"/>
        </w:rPr>
        <w:t xml:space="preserve">(self, 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):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adminMainWindow.setObjectName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adminMainWindow.resize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744, 640)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QtWidgets.QWidget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self.centralwidget.setObjectName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centralwidget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self.labelAdminPanel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self.labelAdminPanel.setGeometry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(280, 10, 141,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font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QtGui.QFont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font.setPointSize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15)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self.labelAdminPanel.setFont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font)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self.labelAdminPanel.setAlignment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QtCore.Qt.AlignCenter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self.labelAdminPanel.setObjectName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labelAdminPanel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self.labelMUniversities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self.labelMUniversities.setGeometry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(20, 46, 131, 20))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font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QtGui.QFont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font.setPointSize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12)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font.setBold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True)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font.setWeight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75)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self.labelMUniversities.setFont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font)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self.labelMUniversities.setObjectName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labelMUniversities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self.labelUniInsert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self.labelUniInsert.setGeometry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(20, 90, 51, 20))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font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QtGui.QFont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font.setPointSize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11)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self.labelUniInsert.setFont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font)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self.labelUniInsert.setObjectName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labelUniInsert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self.labelUniUpdate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self.labelUniUpdate.setGeometry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(20, 210, 61, 20))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font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QtGui.QFont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font.setPointSize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11)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self.labelUniUpdate.setFont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font)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self.labelUniUpdate.setObjectName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labelUniUpdate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self.comboUniUpdateSelect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QtWidgets.QComboBox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self.comboUniUpdateSelect.setGeometry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(60, 260, 291,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self.comboUniUpdateSelect.setObjectName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comboUniUpdateSelect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universityList</w:t>
      </w:r>
      <w:proofErr w:type="spellEnd"/>
      <w:proofErr w:type="gramEnd"/>
      <w:r w:rsidRPr="008B6FB8">
        <w:rPr>
          <w:bCs/>
          <w:sz w:val="26"/>
          <w:szCs w:val="26"/>
        </w:rPr>
        <w:t xml:space="preserve"> = ["Massachusetts Institute of Technology (MIT)",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"Stanford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"Harvard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"California Institute of Technology (Caltech)",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Chicago",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"Princeton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"Cornell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Pennsylvania",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"Yale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"Columbia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Michigan",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"Johns Hopkins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"Duke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California, Berkeley (UCB)",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"Northwestern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California, Los Angeles (UCLA)",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"New York University (NYU)",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California, San Diego (UCSD)",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"Carnegie Mellon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Wisconsin-Madison",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"Brown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Texas at Austin",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Washington",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"Georgia Institute of Technology",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Illinois at Urbana-Champaign",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"Rice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North Carolina, Chapel Hill",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"Pennsylvania State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"Boston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"Australian National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Melbourne",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Sydney",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New South Wales (UNSW Sydney)",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Queensland",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lastRenderedPageBreak/>
        <w:t xml:space="preserve">                          "</w:t>
      </w:r>
      <w:proofErr w:type="spellStart"/>
      <w:r w:rsidRPr="008B6FB8">
        <w:rPr>
          <w:bCs/>
          <w:sz w:val="26"/>
          <w:szCs w:val="26"/>
        </w:rPr>
        <w:t>Monash</w:t>
      </w:r>
      <w:proofErr w:type="spellEnd"/>
      <w:r w:rsidRPr="008B6FB8">
        <w:rPr>
          <w:bCs/>
          <w:sz w:val="26"/>
          <w:szCs w:val="26"/>
        </w:rPr>
        <w:t xml:space="preserve">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Western Australia",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"Tsinghua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"Peking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</w:t>
      </w:r>
      <w:proofErr w:type="spellStart"/>
      <w:r w:rsidRPr="008B6FB8">
        <w:rPr>
          <w:bCs/>
          <w:sz w:val="26"/>
          <w:szCs w:val="26"/>
        </w:rPr>
        <w:t>Fudan</w:t>
      </w:r>
      <w:proofErr w:type="spellEnd"/>
      <w:r w:rsidRPr="008B6FB8">
        <w:rPr>
          <w:bCs/>
          <w:sz w:val="26"/>
          <w:szCs w:val="26"/>
        </w:rPr>
        <w:t xml:space="preserve">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"Zhejiang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"Shanghai Jiao Tong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Science and Technology of China",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Oxford",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Cambridge",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"UCL (University College London)",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"Imperial College London",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Edinburgh",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Manchester",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"King's College London",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"London School of Economics and Political Science (LSE)",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Bristol",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Warwick",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Glasgow",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"Durham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Sheffield",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Birmingham",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Leeds",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Nottingham",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Southampton",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St Andrews"]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self.comboUniUpdateSelect.addItems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universityList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self.labelUniUpdateSelect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self.labelUniUpdateSelect.setGeometry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(150, 230, 101, 20))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self.labelUniUpdateSelect.setObjectName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labelUniUpdateSelect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self.labelUniUpdateWRank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self.labelUniUpdateWRank.setGeometry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(460, 230, 31, 20))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self.labelUniUpdateWRank.setObjectName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labelUniUpdateWRank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self.plainTextUniUpdateWRank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QtWidgets.QPlainTextEdit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self.plainTextUniUpdateWRank.setGeometry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(430, 260, 91,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self.plainTextUniUpdateWRank.setObjectName(</w:t>
      </w:r>
      <w:proofErr w:type="gramEnd"/>
      <w:r w:rsidRPr="008B6FB8">
        <w:rPr>
          <w:bCs/>
          <w:sz w:val="26"/>
          <w:szCs w:val="26"/>
        </w:rPr>
        <w:t>"plainTextUniUpdateWRank")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self.textUniInsertName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QtWidgets.QTextEdit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self.textUniInsertName.setGeometry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(60, 150, 251,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self.textUniInsertName.setObjectName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textUniInsertName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self.textUniInsertWRank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QtWidgets.QTextEdit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self.textUniInsertWRank.setGeometry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(320, 150, 91,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self.textUniInsertWRank.setObjectName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textUniInsertWRank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self.textUniInsertCountry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QtWidgets.QTextEdit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self.textUniInsertCountry.setGeometry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(430, 150, 141,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self.textUniInsertCountry.setObjectName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textUniInsertCountry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lastRenderedPageBreak/>
        <w:t xml:space="preserve">        </w:t>
      </w:r>
      <w:proofErr w:type="spellStart"/>
      <w:r w:rsidRPr="008B6FB8">
        <w:rPr>
          <w:bCs/>
          <w:sz w:val="26"/>
          <w:szCs w:val="26"/>
        </w:rPr>
        <w:t>self.labelUniInsertName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self.labelUniInsertName.setGeometry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(140, 120, 101, 20))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self.labelUniInsertName.setObjectName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labelUniInsertName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self.labelUniInsertWRank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self.labelUniInsertWRank.setGeometry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(330, 120, 71, 21))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self.labelUniInsertWRank.setObjectName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labelUniInsertWRank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self.labelUniInsertCountry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self.labelUniInsertCountry.setGeometry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(470, 120, 51, 21))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self.labelUniInsertCountry.setObjectName(</w:t>
      </w:r>
      <w:proofErr w:type="gramEnd"/>
      <w:r w:rsidRPr="008B6FB8">
        <w:rPr>
          <w:bCs/>
          <w:sz w:val="26"/>
          <w:szCs w:val="26"/>
        </w:rPr>
        <w:t>"labelUniInsertCountry")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self.labelMStudent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self.labelMStudent.setGeometry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(20, 430, 241, 20))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font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QtGui.QFont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font.setPointSize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12)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font.setBold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True)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font.setWeight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75)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self.labelMStudent.setFont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font)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self.labelMStudent.setObjectName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labelMStudent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self.labelStudInsert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self.labelStudInsert.setGeometry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(20, 460, 51, 20))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font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QtGui.QFont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font.setPointSize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11)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self.labelStudInsert.setFont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font)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self.labelStudInsert.setObjectName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labelStudInsert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self.labelStudInsertUniName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self.labelStudInsertUniName.setGeometry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(340, 490, 101, 20))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self.labelStudInsertUniName.setObjectName(</w:t>
      </w:r>
      <w:proofErr w:type="gramEnd"/>
      <w:r w:rsidRPr="008B6FB8">
        <w:rPr>
          <w:bCs/>
          <w:sz w:val="26"/>
          <w:szCs w:val="26"/>
        </w:rPr>
        <w:t>"labelStudInsertUniName")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self.labelStudInsertGREScore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self.labelStudInsertGREScore.setGeometry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(530, 490, 61, 21))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self.labelStudInsertGREScore.setObjectName(</w:t>
      </w:r>
      <w:proofErr w:type="gramEnd"/>
      <w:r w:rsidRPr="008B6FB8">
        <w:rPr>
          <w:bCs/>
          <w:sz w:val="26"/>
          <w:szCs w:val="26"/>
        </w:rPr>
        <w:t>"labelStudInsertGREScore")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self.labelStudInsertTOEFLScore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self.labelStudInsertTOEFLScore.setGeometry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(640, 490, 31, 21))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self.labelStudInsertTOEFLScore.setObjectName(</w:t>
      </w:r>
      <w:proofErr w:type="gramEnd"/>
      <w:r w:rsidRPr="008B6FB8">
        <w:rPr>
          <w:bCs/>
          <w:sz w:val="26"/>
          <w:szCs w:val="26"/>
        </w:rPr>
        <w:t>"labelStudInsertTOEFLScore")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self.textStudInsertUniName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QtWidgets.QTextEdit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self.textStudInsertUniName.setGeometry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(290, 530, 201,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self.textStudInsertUniName.setObjectName(</w:t>
      </w:r>
      <w:proofErr w:type="gramEnd"/>
      <w:r w:rsidRPr="008B6FB8">
        <w:rPr>
          <w:bCs/>
          <w:sz w:val="26"/>
          <w:szCs w:val="26"/>
        </w:rPr>
        <w:t>"textStudInsertUniName")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self.textStudInsertGREScore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QtWidgets.QTextEdit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self.textStudInsertGREScore.setGeometry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(510, 530, 91,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self.textStudInsertGREScore.setObjectName(</w:t>
      </w:r>
      <w:proofErr w:type="gramEnd"/>
      <w:r w:rsidRPr="008B6FB8">
        <w:rPr>
          <w:bCs/>
          <w:sz w:val="26"/>
          <w:szCs w:val="26"/>
        </w:rPr>
        <w:t>"textStudInsertGREScore")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self.textStudInsertTOEFLScore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QtWidgets.QTextEdit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self.textStudInsertTOEFLScore.setGeometry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(620, 530, 71,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self.textStudInsertTOEFLScore.setObjectName(</w:t>
      </w:r>
      <w:proofErr w:type="gramEnd"/>
      <w:r w:rsidRPr="008B6FB8">
        <w:rPr>
          <w:bCs/>
          <w:sz w:val="26"/>
          <w:szCs w:val="26"/>
        </w:rPr>
        <w:t>"textStudInsertTOEFLScore")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self.textStudInsertName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QtWidgets.QTextEdit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self.textStudInsertName.setGeometry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(70, 530, 201,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self.textStudInsertName.setObjectName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textStudInsertName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self.labelStudInsertName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self.labelStudInsertName.setGeometry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(150, 490, 31, 20))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self.labelStudInsertName.setObjectName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labelStudInsertName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self.labelUniDelete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self.labelUniDelete.setGeometry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(20, 320, 61, 20))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font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QtGui.QFont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font.setPointSize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11)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self.labelUniDelete.setFont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font)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self.labelUniDelete.setObjectName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labelUniDelete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self.comboUniDeleteSelect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QtWidgets.QComboBox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self.comboUniDeleteSelect.setGeometry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(60, 370, 291,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self.comboUniDeleteSelect.setObjectName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comboUniDeleteSelect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universityList1 = ["Massachusetts Institute of Technology (MIT)",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"Stanford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"Harvard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"California Institute of Technology (Caltech)",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Chicago",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"Princeton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"Cornell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Pennsylvania",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"Yale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"Columbia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Michigan",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"Johns Hopkins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"Duke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California, Berkeley (UCB)",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"Northwestern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California, Los Angeles (UCLA)",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"New York University (NYU)",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California, San Diego (UCSD)",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"Carnegie Mellon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Wisconsin-Madison",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"Brown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Texas at Austin",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Washington",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"Georgia Institute of Technology",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Illinois at Urbana-Champaign",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"Rice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North Carolina, Chapel Hill",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"Pennsylvania State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"Boston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"Australian National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Melbourne",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Sydney",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New South Wales (UNSW Sydney)",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Queensland",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</w:t>
      </w:r>
      <w:proofErr w:type="spellStart"/>
      <w:r w:rsidRPr="008B6FB8">
        <w:rPr>
          <w:bCs/>
          <w:sz w:val="26"/>
          <w:szCs w:val="26"/>
        </w:rPr>
        <w:t>Monash</w:t>
      </w:r>
      <w:proofErr w:type="spellEnd"/>
      <w:r w:rsidRPr="008B6FB8">
        <w:rPr>
          <w:bCs/>
          <w:sz w:val="26"/>
          <w:szCs w:val="26"/>
        </w:rPr>
        <w:t xml:space="preserve">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lastRenderedPageBreak/>
        <w:t xml:space="preserve">                          "University of Western Australia",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"Tsinghua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"Peking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</w:t>
      </w:r>
      <w:proofErr w:type="spellStart"/>
      <w:r w:rsidRPr="008B6FB8">
        <w:rPr>
          <w:bCs/>
          <w:sz w:val="26"/>
          <w:szCs w:val="26"/>
        </w:rPr>
        <w:t>Fudan</w:t>
      </w:r>
      <w:proofErr w:type="spellEnd"/>
      <w:r w:rsidRPr="008B6FB8">
        <w:rPr>
          <w:bCs/>
          <w:sz w:val="26"/>
          <w:szCs w:val="26"/>
        </w:rPr>
        <w:t xml:space="preserve">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"Zhejiang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"Shanghai Jiao Tong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Science and Technology of China",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Oxford",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Cambridge",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"UCL (University College London)",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"Imperial College London",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Edinburgh",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Manchester",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"King's College London",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"London School of Economics and Political Science (LSE)",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Bristol",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Warwick",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Glasgow",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"Durham University",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Sheffield",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Birmingham",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Leeds",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Nottingham",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Southampton",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                  "University of St Andrews"]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self.comboUniDeleteSelect.addItems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universityList1)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self.labelUniDeleteSelect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QtWidgets.QLabel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self.labelUniDeleteSelect.setGeometry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(150, 340, 101, 20))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self.labelUniDeleteSelect.setObjectName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labelUniDeleteSelect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self.buttonUniInsert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QtWidgets.QPushButton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self.buttonUniInsert.setGeometry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(620, 150, 81,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self.buttonUniInsert.setObjectName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buttonUniInsert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self.buttonUniInsert.clicked.connect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self.doUniInsert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self.buttonUniUpdate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QtWidgets.QPushButton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self.buttonUniUpdate.setGeometry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(620, 260, 81,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self.buttonUniUpdate.setObjectName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buttonUniUpdate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self.buttonUniUpdate.clicked.connect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self.doUniUpdate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self.buttonUniDelete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QtWidgets.QPushButton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self.buttonUniDelete.setGeometry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(620, 370, 81,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self.buttonUniDelete.setObjectName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buttonUniDelete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self.buttonUniDelete.clicked.connect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self.doUniDelete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lastRenderedPageBreak/>
        <w:t xml:space="preserve">        </w:t>
      </w:r>
      <w:proofErr w:type="spellStart"/>
      <w:r w:rsidRPr="008B6FB8">
        <w:rPr>
          <w:bCs/>
          <w:sz w:val="26"/>
          <w:szCs w:val="26"/>
        </w:rPr>
        <w:t>self.buttonStudentInsert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QtWidgets.QPushButton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self.buttonStudentInsert.setGeometry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QtCore.QRect</w:t>
      </w:r>
      <w:proofErr w:type="spellEnd"/>
      <w:r w:rsidRPr="008B6FB8">
        <w:rPr>
          <w:bCs/>
          <w:sz w:val="26"/>
          <w:szCs w:val="26"/>
        </w:rPr>
        <w:t>(320, 580, 81, 31))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self.buttonStudentInsert.setObjectName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buttonStudentInsert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self.buttonStudentInsert.clicked.connect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self.doStuInsert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adminMainWindow.setCentralWidget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self.centralwidget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r w:rsidRPr="008B6FB8">
        <w:rPr>
          <w:bCs/>
          <w:sz w:val="26"/>
          <w:szCs w:val="26"/>
        </w:rPr>
        <w:t>self.statusbar</w:t>
      </w:r>
      <w:proofErr w:type="spellEnd"/>
      <w:r w:rsidRPr="008B6FB8">
        <w:rPr>
          <w:bCs/>
          <w:sz w:val="26"/>
          <w:szCs w:val="26"/>
        </w:rPr>
        <w:t xml:space="preserve"> = </w:t>
      </w:r>
      <w:proofErr w:type="spellStart"/>
      <w:proofErr w:type="gramStart"/>
      <w:r w:rsidRPr="008B6FB8">
        <w:rPr>
          <w:bCs/>
          <w:sz w:val="26"/>
          <w:szCs w:val="26"/>
        </w:rPr>
        <w:t>QtWidgets.QStatusBar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self.statusbar.setObjectName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statusbar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adminMainWindow.setStatusBar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self.statusbar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self.retranslateUi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QtCore.QMetaObject.connectSlotsByName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def</w:t>
      </w:r>
      <w:proofErr w:type="spellEnd"/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retranslateUi</w:t>
      </w:r>
      <w:proofErr w:type="spellEnd"/>
      <w:r w:rsidRPr="008B6FB8">
        <w:rPr>
          <w:bCs/>
          <w:sz w:val="26"/>
          <w:szCs w:val="26"/>
        </w:rPr>
        <w:t xml:space="preserve">(self, 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):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_translate = </w:t>
      </w:r>
      <w:proofErr w:type="spellStart"/>
      <w:r w:rsidRPr="008B6FB8">
        <w:rPr>
          <w:bCs/>
          <w:sz w:val="26"/>
          <w:szCs w:val="26"/>
        </w:rPr>
        <w:t>QtCore.QCoreApplication.translate</w:t>
      </w:r>
      <w:proofErr w:type="spellEnd"/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adminMainWindow.setWindowTitle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</w:t>
      </w:r>
      <w:proofErr w:type="spellStart"/>
      <w:r w:rsidRPr="008B6FB8">
        <w:rPr>
          <w:bCs/>
          <w:sz w:val="26"/>
          <w:szCs w:val="26"/>
        </w:rPr>
        <w:t>MainWindow</w:t>
      </w:r>
      <w:proofErr w:type="spellEnd"/>
      <w:r w:rsidRPr="008B6FB8">
        <w:rPr>
          <w:bCs/>
          <w:sz w:val="26"/>
          <w:szCs w:val="26"/>
        </w:rPr>
        <w:t>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self.labelAdminPanel.setText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"ADMIN PANEL"))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self.labelMUniversities.setText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"UNIVERSITIES"))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self.labelUniInsert.setText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"INSERT"))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self.labelUniUpdate.setText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"UPDATE"))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self.labelUniUpdateSelect.setText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"SELECT UNIVERSITY"))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self.labelUniUpdateWRank.setText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"RANK"))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self.labelUniInsertName.setText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 UNIVERSITY NAME"))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self.labelUniInsertWRank.setText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"WORLD RANK"))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self.labelUniInsertCountry.setText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"COUNTRY"))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self.labelMStudent.setText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"STUDENTS GOT ADMITTED"))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self.labelStudInsert.setText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"INSERT"))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self.labelStudInsertUniName.setText(</w:t>
      </w:r>
      <w:proofErr w:type="gramEnd"/>
      <w:r w:rsidRPr="008B6FB8">
        <w:rPr>
          <w:bCs/>
          <w:sz w:val="26"/>
          <w:szCs w:val="26"/>
        </w:rPr>
        <w:t>_translate("adminMainWindow", " UNIVERSITY NAME"))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self.labelStudInsertGREScore.setText(</w:t>
      </w:r>
      <w:proofErr w:type="gramEnd"/>
      <w:r w:rsidRPr="008B6FB8">
        <w:rPr>
          <w:bCs/>
          <w:sz w:val="26"/>
          <w:szCs w:val="26"/>
        </w:rPr>
        <w:t>_translate("adminMainWindow", "GRE SCORE"))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gramStart"/>
      <w:r w:rsidRPr="008B6FB8">
        <w:rPr>
          <w:bCs/>
          <w:sz w:val="26"/>
          <w:szCs w:val="26"/>
        </w:rPr>
        <w:t>self.labelStudInsertTOEFLScore.setText(</w:t>
      </w:r>
      <w:proofErr w:type="gramEnd"/>
      <w:r w:rsidRPr="008B6FB8">
        <w:rPr>
          <w:bCs/>
          <w:sz w:val="26"/>
          <w:szCs w:val="26"/>
        </w:rPr>
        <w:t>_translate("adminMainWindow", "TOFEL"))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self.labelStudInsertName.setText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"NAME"))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self.labelUniDelete.setText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"DELETE"))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self.labelUniDeleteSelect.setText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"SELECT UNIVERSITY"))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self.buttonUniInsert.setText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"INSERT"))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self.buttonUniUpdate.setText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"UPDATE"))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self.buttonUniDelete.setText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"DELETE"))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8B6FB8">
        <w:rPr>
          <w:bCs/>
          <w:sz w:val="26"/>
          <w:szCs w:val="26"/>
        </w:rPr>
        <w:t>self.buttonStudentInsert.setText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_translate("</w:t>
      </w:r>
      <w:proofErr w:type="spellStart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", "INSERT"))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proofErr w:type="gramStart"/>
      <w:r w:rsidRPr="008B6FB8">
        <w:rPr>
          <w:bCs/>
          <w:sz w:val="26"/>
          <w:szCs w:val="26"/>
        </w:rPr>
        <w:t>if</w:t>
      </w:r>
      <w:proofErr w:type="gramEnd"/>
      <w:r w:rsidRPr="008B6FB8">
        <w:rPr>
          <w:bCs/>
          <w:sz w:val="26"/>
          <w:szCs w:val="26"/>
        </w:rPr>
        <w:t xml:space="preserve"> __name__ == "__main__":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gramStart"/>
      <w:r w:rsidRPr="008B6FB8">
        <w:rPr>
          <w:bCs/>
          <w:sz w:val="26"/>
          <w:szCs w:val="26"/>
        </w:rPr>
        <w:t>import</w:t>
      </w:r>
      <w:proofErr w:type="gramEnd"/>
      <w:r w:rsidRPr="008B6FB8">
        <w:rPr>
          <w:bCs/>
          <w:sz w:val="26"/>
          <w:szCs w:val="26"/>
        </w:rPr>
        <w:t xml:space="preserve"> sys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gramStart"/>
      <w:r w:rsidRPr="008B6FB8">
        <w:rPr>
          <w:bCs/>
          <w:sz w:val="26"/>
          <w:szCs w:val="26"/>
        </w:rPr>
        <w:t>app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QtWidgets.QApplication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r w:rsidRPr="008B6FB8">
        <w:rPr>
          <w:bCs/>
          <w:sz w:val="26"/>
          <w:szCs w:val="26"/>
        </w:rPr>
        <w:t>sys.argv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adminMainWindow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QtWidgets.QMainWindow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ui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Ui_adminMainWindow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ui.setupUi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adminMainWindow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adminMainWindow.show</w:t>
      </w:r>
      <w:proofErr w:type="spellEnd"/>
      <w:r w:rsidRPr="008B6FB8">
        <w:rPr>
          <w:bCs/>
          <w:sz w:val="26"/>
          <w:szCs w:val="26"/>
        </w:rPr>
        <w:t>()</w:t>
      </w:r>
      <w:proofErr w:type="gramEnd"/>
    </w:p>
    <w:p w:rsidR="008B6FB8" w:rsidRPr="00F41F04" w:rsidRDefault="008B6FB8" w:rsidP="008B6FB8">
      <w:pPr>
        <w:ind w:left="72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sys.exit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app.exec</w:t>
      </w:r>
      <w:proofErr w:type="spellEnd"/>
      <w:r w:rsidRPr="008B6FB8">
        <w:rPr>
          <w:bCs/>
          <w:sz w:val="26"/>
          <w:szCs w:val="26"/>
        </w:rPr>
        <w:t>_())</w:t>
      </w:r>
    </w:p>
    <w:p w:rsidR="0068706D" w:rsidRDefault="0068706D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68706D" w:rsidRPr="008B6FB8" w:rsidRDefault="0068706D">
      <w:pPr>
        <w:ind w:left="320"/>
        <w:rPr>
          <w:b/>
          <w:sz w:val="36"/>
          <w:szCs w:val="28"/>
          <w:u w:val="single"/>
        </w:rPr>
      </w:pPr>
    </w:p>
    <w:p w:rsidR="0068706D" w:rsidRDefault="0068706D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8B6FB8" w:rsidRDefault="008B6FB8">
      <w:pPr>
        <w:ind w:left="320"/>
        <w:rPr>
          <w:b/>
          <w:sz w:val="36"/>
          <w:szCs w:val="28"/>
        </w:rPr>
      </w:pPr>
    </w:p>
    <w:p w:rsidR="0097340A" w:rsidRDefault="0097340A" w:rsidP="008B6FB8">
      <w:pPr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  </w:t>
      </w:r>
    </w:p>
    <w:p w:rsidR="0097340A" w:rsidRDefault="0097340A" w:rsidP="008B6FB8">
      <w:pPr>
        <w:rPr>
          <w:b/>
          <w:sz w:val="28"/>
          <w:szCs w:val="22"/>
        </w:rPr>
      </w:pPr>
    </w:p>
    <w:p w:rsidR="008B6FB8" w:rsidRPr="0097340A" w:rsidRDefault="008B6FB8" w:rsidP="0097340A">
      <w:pPr>
        <w:ind w:firstLine="320"/>
        <w:rPr>
          <w:b/>
          <w:sz w:val="28"/>
          <w:szCs w:val="22"/>
          <w:u w:val="single"/>
        </w:rPr>
      </w:pPr>
      <w:proofErr w:type="spellStart"/>
      <w:r w:rsidRPr="0097340A">
        <w:rPr>
          <w:b/>
          <w:sz w:val="28"/>
          <w:szCs w:val="22"/>
          <w:u w:val="single"/>
        </w:rPr>
        <w:lastRenderedPageBreak/>
        <w:t>LOGICDB.Py</w:t>
      </w:r>
      <w:proofErr w:type="spellEnd"/>
    </w:p>
    <w:p w:rsidR="008B6FB8" w:rsidRPr="008B6FB8" w:rsidRDefault="008B6FB8" w:rsidP="008B6FB8">
      <w:pPr>
        <w:rPr>
          <w:b/>
          <w:sz w:val="26"/>
          <w:szCs w:val="26"/>
        </w:rPr>
      </w:pPr>
    </w:p>
    <w:p w:rsidR="008B6FB8" w:rsidRPr="008B6FB8" w:rsidRDefault="008B6FB8" w:rsidP="008B6FB8">
      <w:pPr>
        <w:ind w:left="320" w:firstLine="320"/>
        <w:rPr>
          <w:bCs/>
          <w:sz w:val="26"/>
          <w:szCs w:val="26"/>
        </w:rPr>
      </w:pPr>
      <w:proofErr w:type="gramStart"/>
      <w:r w:rsidRPr="008B6FB8">
        <w:rPr>
          <w:bCs/>
          <w:sz w:val="26"/>
          <w:szCs w:val="26"/>
        </w:rPr>
        <w:t>import</w:t>
      </w:r>
      <w:proofErr w:type="gramEnd"/>
      <w:r w:rsidRPr="008B6FB8">
        <w:rPr>
          <w:bCs/>
          <w:sz w:val="26"/>
          <w:szCs w:val="26"/>
        </w:rPr>
        <w:t xml:space="preserve"> pandas as </w:t>
      </w:r>
      <w:proofErr w:type="spellStart"/>
      <w:r w:rsidRPr="008B6FB8">
        <w:rPr>
          <w:bCs/>
          <w:sz w:val="26"/>
          <w:szCs w:val="26"/>
        </w:rPr>
        <w:t>pd</w:t>
      </w:r>
      <w:proofErr w:type="spellEnd"/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proofErr w:type="gramStart"/>
      <w:r w:rsidRPr="008B6FB8">
        <w:rPr>
          <w:bCs/>
          <w:sz w:val="26"/>
          <w:szCs w:val="26"/>
        </w:rPr>
        <w:t>import</w:t>
      </w:r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numpy</w:t>
      </w:r>
      <w:proofErr w:type="spellEnd"/>
      <w:r w:rsidRPr="008B6FB8">
        <w:rPr>
          <w:bCs/>
          <w:sz w:val="26"/>
          <w:szCs w:val="26"/>
        </w:rPr>
        <w:t xml:space="preserve"> as </w:t>
      </w:r>
      <w:proofErr w:type="spellStart"/>
      <w:r w:rsidRPr="008B6FB8">
        <w:rPr>
          <w:bCs/>
          <w:sz w:val="26"/>
          <w:szCs w:val="26"/>
        </w:rPr>
        <w:t>np</w:t>
      </w:r>
      <w:proofErr w:type="spellEnd"/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proofErr w:type="gramStart"/>
      <w:r w:rsidRPr="008B6FB8">
        <w:rPr>
          <w:bCs/>
          <w:sz w:val="26"/>
          <w:szCs w:val="26"/>
        </w:rPr>
        <w:t>import</w:t>
      </w:r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matplotlib.pyplot</w:t>
      </w:r>
      <w:proofErr w:type="spellEnd"/>
      <w:r w:rsidRPr="008B6FB8">
        <w:rPr>
          <w:bCs/>
          <w:sz w:val="26"/>
          <w:szCs w:val="26"/>
        </w:rPr>
        <w:t xml:space="preserve"> as </w:t>
      </w:r>
      <w:proofErr w:type="spellStart"/>
      <w:r w:rsidRPr="008B6FB8">
        <w:rPr>
          <w:bCs/>
          <w:sz w:val="26"/>
          <w:szCs w:val="26"/>
        </w:rPr>
        <w:t>plt</w:t>
      </w:r>
      <w:proofErr w:type="spellEnd"/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proofErr w:type="gramStart"/>
      <w:r w:rsidRPr="008B6FB8">
        <w:rPr>
          <w:bCs/>
          <w:sz w:val="26"/>
          <w:szCs w:val="26"/>
        </w:rPr>
        <w:t>import</w:t>
      </w:r>
      <w:proofErr w:type="gramEnd"/>
      <w:r w:rsidRPr="008B6FB8">
        <w:rPr>
          <w:bCs/>
          <w:sz w:val="26"/>
          <w:szCs w:val="26"/>
        </w:rPr>
        <w:t xml:space="preserve"> statistics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proofErr w:type="gramStart"/>
      <w:r w:rsidRPr="008B6FB8">
        <w:rPr>
          <w:bCs/>
          <w:sz w:val="26"/>
          <w:szCs w:val="26"/>
        </w:rPr>
        <w:t>import</w:t>
      </w:r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cx_Oracle</w:t>
      </w:r>
      <w:proofErr w:type="spellEnd"/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proofErr w:type="gramStart"/>
      <w:r w:rsidRPr="008B6FB8">
        <w:rPr>
          <w:bCs/>
          <w:sz w:val="26"/>
          <w:szCs w:val="26"/>
        </w:rPr>
        <w:t>connection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cx_Oracle.connect</w:t>
      </w:r>
      <w:proofErr w:type="spellEnd"/>
      <w:r w:rsidRPr="008B6FB8">
        <w:rPr>
          <w:bCs/>
          <w:sz w:val="26"/>
          <w:szCs w:val="26"/>
        </w:rPr>
        <w:t>("</w:t>
      </w:r>
      <w:proofErr w:type="spellStart"/>
      <w:r w:rsidRPr="008B6FB8">
        <w:rPr>
          <w:bCs/>
          <w:sz w:val="26"/>
          <w:szCs w:val="26"/>
        </w:rPr>
        <w:t>piyush</w:t>
      </w:r>
      <w:proofErr w:type="spellEnd"/>
      <w:r w:rsidRPr="008B6FB8">
        <w:rPr>
          <w:bCs/>
          <w:sz w:val="26"/>
          <w:szCs w:val="26"/>
        </w:rPr>
        <w:t>/</w:t>
      </w:r>
      <w:proofErr w:type="spellStart"/>
      <w:r w:rsidRPr="008B6FB8">
        <w:rPr>
          <w:bCs/>
          <w:sz w:val="26"/>
          <w:szCs w:val="26"/>
        </w:rPr>
        <w:t>piyushchaudhari@localhost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proofErr w:type="spellStart"/>
      <w:proofErr w:type="gramStart"/>
      <w:r w:rsidRPr="008B6FB8">
        <w:rPr>
          <w:bCs/>
          <w:sz w:val="26"/>
          <w:szCs w:val="26"/>
        </w:rPr>
        <w:t>def</w:t>
      </w:r>
      <w:proofErr w:type="spellEnd"/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queryExecutor</w:t>
      </w:r>
      <w:proofErr w:type="spellEnd"/>
      <w:r w:rsidRPr="008B6FB8">
        <w:rPr>
          <w:bCs/>
          <w:sz w:val="26"/>
          <w:szCs w:val="26"/>
        </w:rPr>
        <w:t>(qry1, qry2, qry3):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totalCountOfUni</w:t>
      </w:r>
      <w:proofErr w:type="spellEnd"/>
      <w:proofErr w:type="gramEnd"/>
      <w:r w:rsidRPr="008B6FB8">
        <w:rPr>
          <w:bCs/>
          <w:sz w:val="26"/>
          <w:szCs w:val="26"/>
        </w:rPr>
        <w:t xml:space="preserve"> = 0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reqAvgGREScore</w:t>
      </w:r>
      <w:proofErr w:type="spellEnd"/>
      <w:proofErr w:type="gramEnd"/>
      <w:r w:rsidRPr="008B6FB8">
        <w:rPr>
          <w:bCs/>
          <w:sz w:val="26"/>
          <w:szCs w:val="26"/>
        </w:rPr>
        <w:t xml:space="preserve"> = 0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p = [</w:t>
      </w:r>
      <w:proofErr w:type="gramStart"/>
      <w:r w:rsidRPr="008B6FB8">
        <w:rPr>
          <w:bCs/>
          <w:sz w:val="26"/>
          <w:szCs w:val="26"/>
        </w:rPr>
        <w:t>]  #</w:t>
      </w:r>
      <w:proofErr w:type="gramEnd"/>
      <w:r w:rsidRPr="008B6FB8">
        <w:rPr>
          <w:bCs/>
          <w:sz w:val="26"/>
          <w:szCs w:val="26"/>
        </w:rPr>
        <w:t xml:space="preserve"> empty list to have GRE SCORE of Selected applied Universities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gramStart"/>
      <w:r w:rsidRPr="008B6FB8">
        <w:rPr>
          <w:bCs/>
          <w:sz w:val="26"/>
          <w:szCs w:val="26"/>
        </w:rPr>
        <w:t>cursor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connection.cursor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l = </w:t>
      </w:r>
      <w:proofErr w:type="gramStart"/>
      <w:r w:rsidRPr="008B6FB8">
        <w:rPr>
          <w:bCs/>
          <w:sz w:val="26"/>
          <w:szCs w:val="26"/>
        </w:rPr>
        <w:t>list(</w:t>
      </w:r>
      <w:proofErr w:type="spellStart"/>
      <w:proofErr w:type="gramEnd"/>
      <w:r w:rsidRPr="008B6FB8">
        <w:rPr>
          <w:bCs/>
          <w:sz w:val="26"/>
          <w:szCs w:val="26"/>
        </w:rPr>
        <w:t>cursor.execute</w:t>
      </w:r>
      <w:proofErr w:type="spellEnd"/>
      <w:r w:rsidRPr="008B6FB8">
        <w:rPr>
          <w:bCs/>
          <w:sz w:val="26"/>
          <w:szCs w:val="26"/>
        </w:rPr>
        <w:t>(qry1))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totalCountOfUni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totalCountOfUni</w:t>
      </w:r>
      <w:proofErr w:type="spellEnd"/>
      <w:r w:rsidRPr="008B6FB8">
        <w:rPr>
          <w:bCs/>
          <w:sz w:val="26"/>
          <w:szCs w:val="26"/>
        </w:rPr>
        <w:t xml:space="preserve"> + </w:t>
      </w:r>
      <w:proofErr w:type="spellStart"/>
      <w:r w:rsidRPr="008B6FB8">
        <w:rPr>
          <w:bCs/>
          <w:sz w:val="26"/>
          <w:szCs w:val="26"/>
        </w:rPr>
        <w:t>len</w:t>
      </w:r>
      <w:proofErr w:type="spellEnd"/>
      <w:r w:rsidRPr="008B6FB8">
        <w:rPr>
          <w:bCs/>
          <w:sz w:val="26"/>
          <w:szCs w:val="26"/>
        </w:rPr>
        <w:t>(l)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o = [</w:t>
      </w:r>
      <w:proofErr w:type="spellStart"/>
      <w:proofErr w:type="gramStart"/>
      <w:r w:rsidRPr="008B6FB8">
        <w:rPr>
          <w:bCs/>
          <w:sz w:val="26"/>
          <w:szCs w:val="26"/>
        </w:rPr>
        <w:t>p.append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i[1]) for i in l]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l = </w:t>
      </w:r>
      <w:proofErr w:type="gramStart"/>
      <w:r w:rsidRPr="008B6FB8">
        <w:rPr>
          <w:bCs/>
          <w:sz w:val="26"/>
          <w:szCs w:val="26"/>
        </w:rPr>
        <w:t>list(</w:t>
      </w:r>
      <w:proofErr w:type="spellStart"/>
      <w:proofErr w:type="gramEnd"/>
      <w:r w:rsidRPr="008B6FB8">
        <w:rPr>
          <w:bCs/>
          <w:sz w:val="26"/>
          <w:szCs w:val="26"/>
        </w:rPr>
        <w:t>cursor.execute</w:t>
      </w:r>
      <w:proofErr w:type="spellEnd"/>
      <w:r w:rsidRPr="008B6FB8">
        <w:rPr>
          <w:bCs/>
          <w:sz w:val="26"/>
          <w:szCs w:val="26"/>
        </w:rPr>
        <w:t>(qry2))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totalCountOfUni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totalCountOfUni</w:t>
      </w:r>
      <w:proofErr w:type="spellEnd"/>
      <w:r w:rsidRPr="008B6FB8">
        <w:rPr>
          <w:bCs/>
          <w:sz w:val="26"/>
          <w:szCs w:val="26"/>
        </w:rPr>
        <w:t xml:space="preserve"> + </w:t>
      </w:r>
      <w:proofErr w:type="spellStart"/>
      <w:r w:rsidRPr="008B6FB8">
        <w:rPr>
          <w:bCs/>
          <w:sz w:val="26"/>
          <w:szCs w:val="26"/>
        </w:rPr>
        <w:t>len</w:t>
      </w:r>
      <w:proofErr w:type="spellEnd"/>
      <w:r w:rsidRPr="008B6FB8">
        <w:rPr>
          <w:bCs/>
          <w:sz w:val="26"/>
          <w:szCs w:val="26"/>
        </w:rPr>
        <w:t>(l)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o = [</w:t>
      </w:r>
      <w:proofErr w:type="spellStart"/>
      <w:proofErr w:type="gramStart"/>
      <w:r w:rsidRPr="008B6FB8">
        <w:rPr>
          <w:bCs/>
          <w:sz w:val="26"/>
          <w:szCs w:val="26"/>
        </w:rPr>
        <w:t>p.append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i[1]) for i in l]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l = </w:t>
      </w:r>
      <w:proofErr w:type="gramStart"/>
      <w:r w:rsidRPr="008B6FB8">
        <w:rPr>
          <w:bCs/>
          <w:sz w:val="26"/>
          <w:szCs w:val="26"/>
        </w:rPr>
        <w:t>list(</w:t>
      </w:r>
      <w:proofErr w:type="spellStart"/>
      <w:proofErr w:type="gramEnd"/>
      <w:r w:rsidRPr="008B6FB8">
        <w:rPr>
          <w:bCs/>
          <w:sz w:val="26"/>
          <w:szCs w:val="26"/>
        </w:rPr>
        <w:t>cursor.execute</w:t>
      </w:r>
      <w:proofErr w:type="spellEnd"/>
      <w:r w:rsidRPr="008B6FB8">
        <w:rPr>
          <w:bCs/>
          <w:sz w:val="26"/>
          <w:szCs w:val="26"/>
        </w:rPr>
        <w:t>(qry3))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totalCountOfUni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totalCountOfUni</w:t>
      </w:r>
      <w:proofErr w:type="spellEnd"/>
      <w:r w:rsidRPr="008B6FB8">
        <w:rPr>
          <w:bCs/>
          <w:sz w:val="26"/>
          <w:szCs w:val="26"/>
        </w:rPr>
        <w:t xml:space="preserve"> + </w:t>
      </w:r>
      <w:proofErr w:type="spellStart"/>
      <w:r w:rsidRPr="008B6FB8">
        <w:rPr>
          <w:bCs/>
          <w:sz w:val="26"/>
          <w:szCs w:val="26"/>
        </w:rPr>
        <w:t>len</w:t>
      </w:r>
      <w:proofErr w:type="spellEnd"/>
      <w:r w:rsidRPr="008B6FB8">
        <w:rPr>
          <w:bCs/>
          <w:sz w:val="26"/>
          <w:szCs w:val="26"/>
        </w:rPr>
        <w:t>(l)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o = [</w:t>
      </w:r>
      <w:proofErr w:type="spellStart"/>
      <w:proofErr w:type="gramStart"/>
      <w:r w:rsidRPr="008B6FB8">
        <w:rPr>
          <w:bCs/>
          <w:sz w:val="26"/>
          <w:szCs w:val="26"/>
        </w:rPr>
        <w:t>p.append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i[1]) for i in l]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reqAvgGREScore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statistics.mean</w:t>
      </w:r>
      <w:proofErr w:type="spellEnd"/>
      <w:r w:rsidRPr="008B6FB8">
        <w:rPr>
          <w:bCs/>
          <w:sz w:val="26"/>
          <w:szCs w:val="26"/>
        </w:rPr>
        <w:t>(p)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gramStart"/>
      <w:r w:rsidRPr="008B6FB8">
        <w:rPr>
          <w:bCs/>
          <w:sz w:val="26"/>
          <w:szCs w:val="26"/>
        </w:rPr>
        <w:t>return</w:t>
      </w:r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totalCountOfUni</w:t>
      </w:r>
      <w:proofErr w:type="spellEnd"/>
      <w:r w:rsidRPr="008B6FB8">
        <w:rPr>
          <w:bCs/>
          <w:sz w:val="26"/>
          <w:szCs w:val="26"/>
        </w:rPr>
        <w:t xml:space="preserve">, </w:t>
      </w:r>
      <w:proofErr w:type="spellStart"/>
      <w:r w:rsidRPr="008B6FB8">
        <w:rPr>
          <w:bCs/>
          <w:sz w:val="26"/>
          <w:szCs w:val="26"/>
        </w:rPr>
        <w:t>reqAvgGREScore</w:t>
      </w:r>
      <w:proofErr w:type="spellEnd"/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proofErr w:type="spellStart"/>
      <w:proofErr w:type="gramStart"/>
      <w:r w:rsidRPr="008B6FB8">
        <w:rPr>
          <w:bCs/>
          <w:sz w:val="26"/>
          <w:szCs w:val="26"/>
        </w:rPr>
        <w:t>def</w:t>
      </w:r>
      <w:proofErr w:type="spellEnd"/>
      <w:proofErr w:type="gramEnd"/>
      <w:r w:rsidRPr="008B6FB8">
        <w:rPr>
          <w:bCs/>
          <w:sz w:val="26"/>
          <w:szCs w:val="26"/>
        </w:rPr>
        <w:t xml:space="preserve"> </w:t>
      </w:r>
      <w:proofErr w:type="spellStart"/>
      <w:r w:rsidRPr="008B6FB8">
        <w:rPr>
          <w:bCs/>
          <w:sz w:val="26"/>
          <w:szCs w:val="26"/>
        </w:rPr>
        <w:t>logicDBFunc</w:t>
      </w:r>
      <w:proofErr w:type="spellEnd"/>
      <w:r w:rsidRPr="008B6FB8">
        <w:rPr>
          <w:bCs/>
          <w:sz w:val="26"/>
          <w:szCs w:val="26"/>
        </w:rPr>
        <w:t>(pref1, pref2, pref3):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gramStart"/>
      <w:r w:rsidRPr="008B6FB8">
        <w:rPr>
          <w:bCs/>
          <w:sz w:val="26"/>
          <w:szCs w:val="26"/>
        </w:rPr>
        <w:t>cursor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connection.cursor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gramStart"/>
      <w:r w:rsidRPr="008B6FB8">
        <w:rPr>
          <w:bCs/>
          <w:sz w:val="26"/>
          <w:szCs w:val="26"/>
        </w:rPr>
        <w:t>view</w:t>
      </w:r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f'CREATE</w:t>
      </w:r>
      <w:proofErr w:type="spellEnd"/>
      <w:r w:rsidRPr="008B6FB8">
        <w:rPr>
          <w:bCs/>
          <w:sz w:val="26"/>
          <w:szCs w:val="26"/>
        </w:rPr>
        <w:t xml:space="preserve"> VIEW </w:t>
      </w:r>
      <w:proofErr w:type="spellStart"/>
      <w:r w:rsidRPr="008B6FB8">
        <w:rPr>
          <w:bCs/>
          <w:sz w:val="26"/>
          <w:szCs w:val="26"/>
        </w:rPr>
        <w:t>pref_uni</w:t>
      </w:r>
      <w:proofErr w:type="spellEnd"/>
      <w:r w:rsidRPr="008B6FB8">
        <w:rPr>
          <w:bCs/>
          <w:sz w:val="26"/>
          <w:szCs w:val="26"/>
        </w:rPr>
        <w:t xml:space="preserve"> AS SELECT preference1, preference2, preference3, GRE_SCORE FROM </w:t>
      </w:r>
      <w:proofErr w:type="spellStart"/>
      <w:r w:rsidRPr="008B6FB8">
        <w:rPr>
          <w:bCs/>
          <w:sz w:val="26"/>
          <w:szCs w:val="26"/>
        </w:rPr>
        <w:t>student_gre</w:t>
      </w:r>
      <w:proofErr w:type="spellEnd"/>
      <w:r w:rsidRPr="008B6FB8">
        <w:rPr>
          <w:bCs/>
          <w:sz w:val="26"/>
          <w:szCs w:val="26"/>
        </w:rPr>
        <w:t>'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cursor.execute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view)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queryp1 = </w:t>
      </w:r>
      <w:proofErr w:type="spellStart"/>
      <w:r w:rsidRPr="008B6FB8">
        <w:rPr>
          <w:bCs/>
          <w:sz w:val="26"/>
          <w:szCs w:val="26"/>
        </w:rPr>
        <w:t>f'select</w:t>
      </w:r>
      <w:proofErr w:type="spellEnd"/>
      <w:r w:rsidRPr="008B6FB8">
        <w:rPr>
          <w:bCs/>
          <w:sz w:val="26"/>
          <w:szCs w:val="26"/>
        </w:rPr>
        <w:t xml:space="preserve"> preference1, GRE_SCORE from </w:t>
      </w:r>
      <w:proofErr w:type="spellStart"/>
      <w:r w:rsidRPr="008B6FB8">
        <w:rPr>
          <w:bCs/>
          <w:sz w:val="26"/>
          <w:szCs w:val="26"/>
        </w:rPr>
        <w:t>pref_uni</w:t>
      </w:r>
      <w:proofErr w:type="spellEnd"/>
      <w:r w:rsidRPr="008B6FB8">
        <w:rPr>
          <w:bCs/>
          <w:sz w:val="26"/>
          <w:szCs w:val="26"/>
        </w:rPr>
        <w:t xml:space="preserve"> where preference1 = \'{pref1}\''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queryp2 = </w:t>
      </w:r>
      <w:proofErr w:type="spellStart"/>
      <w:r w:rsidRPr="008B6FB8">
        <w:rPr>
          <w:bCs/>
          <w:sz w:val="26"/>
          <w:szCs w:val="26"/>
        </w:rPr>
        <w:t>f'select</w:t>
      </w:r>
      <w:proofErr w:type="spellEnd"/>
      <w:r w:rsidRPr="008B6FB8">
        <w:rPr>
          <w:bCs/>
          <w:sz w:val="26"/>
          <w:szCs w:val="26"/>
        </w:rPr>
        <w:t xml:space="preserve"> preference2, GRE_SCORE from </w:t>
      </w:r>
      <w:proofErr w:type="spellStart"/>
      <w:r w:rsidRPr="008B6FB8">
        <w:rPr>
          <w:bCs/>
          <w:sz w:val="26"/>
          <w:szCs w:val="26"/>
        </w:rPr>
        <w:t>pref_uni</w:t>
      </w:r>
      <w:proofErr w:type="spellEnd"/>
      <w:r w:rsidRPr="008B6FB8">
        <w:rPr>
          <w:bCs/>
          <w:sz w:val="26"/>
          <w:szCs w:val="26"/>
        </w:rPr>
        <w:t xml:space="preserve"> where preference2 = \'{pref1}\''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queryp3 = </w:t>
      </w:r>
      <w:proofErr w:type="spellStart"/>
      <w:r w:rsidRPr="008B6FB8">
        <w:rPr>
          <w:bCs/>
          <w:sz w:val="26"/>
          <w:szCs w:val="26"/>
        </w:rPr>
        <w:t>f'select</w:t>
      </w:r>
      <w:proofErr w:type="spellEnd"/>
      <w:r w:rsidRPr="008B6FB8">
        <w:rPr>
          <w:bCs/>
          <w:sz w:val="26"/>
          <w:szCs w:val="26"/>
        </w:rPr>
        <w:t xml:space="preserve"> preference3, GRE_SCORE from </w:t>
      </w:r>
      <w:proofErr w:type="spellStart"/>
      <w:r w:rsidRPr="008B6FB8">
        <w:rPr>
          <w:bCs/>
          <w:sz w:val="26"/>
          <w:szCs w:val="26"/>
        </w:rPr>
        <w:t>pref_uni</w:t>
      </w:r>
      <w:proofErr w:type="spellEnd"/>
      <w:r w:rsidRPr="008B6FB8">
        <w:rPr>
          <w:bCs/>
          <w:sz w:val="26"/>
          <w:szCs w:val="26"/>
        </w:rPr>
        <w:t xml:space="preserve"> where preference3 = \'{pref1}\''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count1, average1 = </w:t>
      </w:r>
      <w:proofErr w:type="spellStart"/>
      <w:proofErr w:type="gramStart"/>
      <w:r w:rsidRPr="008B6FB8">
        <w:rPr>
          <w:bCs/>
          <w:sz w:val="26"/>
          <w:szCs w:val="26"/>
        </w:rPr>
        <w:t>queryExecutor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queryp1, queryp2, queryp3)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# </w:t>
      </w:r>
      <w:proofErr w:type="spellStart"/>
      <w:proofErr w:type="gramStart"/>
      <w:r w:rsidRPr="008B6FB8">
        <w:rPr>
          <w:bCs/>
          <w:sz w:val="26"/>
          <w:szCs w:val="26"/>
        </w:rPr>
        <w:t>delUniSelected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Ui_prefMainWindow.comboUniDeleteSelect.currentText</w:t>
      </w:r>
      <w:proofErr w:type="spellEnd"/>
      <w:r w:rsidRPr="008B6FB8">
        <w:rPr>
          <w:bCs/>
          <w:sz w:val="26"/>
          <w:szCs w:val="26"/>
        </w:rPr>
        <w:t>()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# </w:t>
      </w:r>
      <w:proofErr w:type="gramStart"/>
      <w:r w:rsidRPr="008B6FB8">
        <w:rPr>
          <w:bCs/>
          <w:sz w:val="26"/>
          <w:szCs w:val="26"/>
        </w:rPr>
        <w:t>print(</w:t>
      </w:r>
      <w:proofErr w:type="spellStart"/>
      <w:proofErr w:type="gramEnd"/>
      <w:r w:rsidRPr="008B6FB8">
        <w:rPr>
          <w:bCs/>
          <w:sz w:val="26"/>
          <w:szCs w:val="26"/>
        </w:rPr>
        <w:t>delUniSelected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# </w:t>
      </w:r>
      <w:proofErr w:type="spellStart"/>
      <w:proofErr w:type="gramStart"/>
      <w:r w:rsidRPr="008B6FB8">
        <w:rPr>
          <w:bCs/>
          <w:sz w:val="26"/>
          <w:szCs w:val="26"/>
        </w:rPr>
        <w:t>queryDelete</w:t>
      </w:r>
      <w:proofErr w:type="spellEnd"/>
      <w:proofErr w:type="gramEnd"/>
      <w:r w:rsidRPr="008B6FB8">
        <w:rPr>
          <w:bCs/>
          <w:sz w:val="26"/>
          <w:szCs w:val="26"/>
        </w:rPr>
        <w:t xml:space="preserve"> = 'delete from UNIVERSITY_LIST where </w:t>
      </w:r>
      <w:proofErr w:type="spellStart"/>
      <w:r w:rsidRPr="008B6FB8">
        <w:rPr>
          <w:bCs/>
          <w:sz w:val="26"/>
          <w:szCs w:val="26"/>
        </w:rPr>
        <w:t>university_name</w:t>
      </w:r>
      <w:proofErr w:type="spellEnd"/>
      <w:r w:rsidRPr="008B6FB8">
        <w:rPr>
          <w:bCs/>
          <w:sz w:val="26"/>
          <w:szCs w:val="26"/>
        </w:rPr>
        <w:t xml:space="preserve"> = \'{}\''.format(</w:t>
      </w:r>
      <w:proofErr w:type="spellStart"/>
      <w:r w:rsidRPr="008B6FB8">
        <w:rPr>
          <w:bCs/>
          <w:sz w:val="26"/>
          <w:szCs w:val="26"/>
        </w:rPr>
        <w:t>delUniSelected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queryp4 = </w:t>
      </w:r>
      <w:proofErr w:type="spellStart"/>
      <w:r w:rsidRPr="008B6FB8">
        <w:rPr>
          <w:bCs/>
          <w:sz w:val="26"/>
          <w:szCs w:val="26"/>
        </w:rPr>
        <w:t>f'select</w:t>
      </w:r>
      <w:proofErr w:type="spellEnd"/>
      <w:r w:rsidRPr="008B6FB8">
        <w:rPr>
          <w:bCs/>
          <w:sz w:val="26"/>
          <w:szCs w:val="26"/>
        </w:rPr>
        <w:t xml:space="preserve"> preference1, GRE_SCORE from </w:t>
      </w:r>
      <w:proofErr w:type="spellStart"/>
      <w:r w:rsidRPr="008B6FB8">
        <w:rPr>
          <w:bCs/>
          <w:sz w:val="26"/>
          <w:szCs w:val="26"/>
        </w:rPr>
        <w:t>pref_uni</w:t>
      </w:r>
      <w:proofErr w:type="spellEnd"/>
      <w:r w:rsidRPr="008B6FB8">
        <w:rPr>
          <w:bCs/>
          <w:sz w:val="26"/>
          <w:szCs w:val="26"/>
        </w:rPr>
        <w:t xml:space="preserve"> where preference1 = \'{pref2}\''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queryp5 = </w:t>
      </w:r>
      <w:proofErr w:type="spellStart"/>
      <w:r w:rsidRPr="008B6FB8">
        <w:rPr>
          <w:bCs/>
          <w:sz w:val="26"/>
          <w:szCs w:val="26"/>
        </w:rPr>
        <w:t>f'select</w:t>
      </w:r>
      <w:proofErr w:type="spellEnd"/>
      <w:r w:rsidRPr="008B6FB8">
        <w:rPr>
          <w:bCs/>
          <w:sz w:val="26"/>
          <w:szCs w:val="26"/>
        </w:rPr>
        <w:t xml:space="preserve"> preference2, GRE_SCORE from </w:t>
      </w:r>
      <w:proofErr w:type="spellStart"/>
      <w:r w:rsidRPr="008B6FB8">
        <w:rPr>
          <w:bCs/>
          <w:sz w:val="26"/>
          <w:szCs w:val="26"/>
        </w:rPr>
        <w:t>pref_uni</w:t>
      </w:r>
      <w:proofErr w:type="spellEnd"/>
      <w:r w:rsidRPr="008B6FB8">
        <w:rPr>
          <w:bCs/>
          <w:sz w:val="26"/>
          <w:szCs w:val="26"/>
        </w:rPr>
        <w:t xml:space="preserve"> where preference2 = \'{pref2}\''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queryp6 = </w:t>
      </w:r>
      <w:proofErr w:type="spellStart"/>
      <w:r w:rsidRPr="008B6FB8">
        <w:rPr>
          <w:bCs/>
          <w:sz w:val="26"/>
          <w:szCs w:val="26"/>
        </w:rPr>
        <w:t>f'select</w:t>
      </w:r>
      <w:proofErr w:type="spellEnd"/>
      <w:r w:rsidRPr="008B6FB8">
        <w:rPr>
          <w:bCs/>
          <w:sz w:val="26"/>
          <w:szCs w:val="26"/>
        </w:rPr>
        <w:t xml:space="preserve"> preference3, GRE_SCORE from </w:t>
      </w:r>
      <w:proofErr w:type="spellStart"/>
      <w:r w:rsidRPr="008B6FB8">
        <w:rPr>
          <w:bCs/>
          <w:sz w:val="26"/>
          <w:szCs w:val="26"/>
        </w:rPr>
        <w:t>pref_uni</w:t>
      </w:r>
      <w:proofErr w:type="spellEnd"/>
      <w:r w:rsidRPr="008B6FB8">
        <w:rPr>
          <w:bCs/>
          <w:sz w:val="26"/>
          <w:szCs w:val="26"/>
        </w:rPr>
        <w:t xml:space="preserve"> where preference3 = \'{pref2}\''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count2, average2 = </w:t>
      </w:r>
      <w:proofErr w:type="spellStart"/>
      <w:proofErr w:type="gramStart"/>
      <w:r w:rsidRPr="008B6FB8">
        <w:rPr>
          <w:bCs/>
          <w:sz w:val="26"/>
          <w:szCs w:val="26"/>
        </w:rPr>
        <w:t>queryExecutor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queryp4, queryp5, queryp6)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queryp7 = </w:t>
      </w:r>
      <w:proofErr w:type="spellStart"/>
      <w:r w:rsidRPr="008B6FB8">
        <w:rPr>
          <w:bCs/>
          <w:sz w:val="26"/>
          <w:szCs w:val="26"/>
        </w:rPr>
        <w:t>f'select</w:t>
      </w:r>
      <w:proofErr w:type="spellEnd"/>
      <w:r w:rsidRPr="008B6FB8">
        <w:rPr>
          <w:bCs/>
          <w:sz w:val="26"/>
          <w:szCs w:val="26"/>
        </w:rPr>
        <w:t xml:space="preserve"> preference1, GRE_SCORE from </w:t>
      </w:r>
      <w:proofErr w:type="spellStart"/>
      <w:r w:rsidRPr="008B6FB8">
        <w:rPr>
          <w:bCs/>
          <w:sz w:val="26"/>
          <w:szCs w:val="26"/>
        </w:rPr>
        <w:t>pref_uni</w:t>
      </w:r>
      <w:proofErr w:type="spellEnd"/>
      <w:r w:rsidRPr="008B6FB8">
        <w:rPr>
          <w:bCs/>
          <w:sz w:val="26"/>
          <w:szCs w:val="26"/>
        </w:rPr>
        <w:t xml:space="preserve"> where preference1 = \'{pref3}\''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queryp8 = </w:t>
      </w:r>
      <w:proofErr w:type="spellStart"/>
      <w:r w:rsidRPr="008B6FB8">
        <w:rPr>
          <w:bCs/>
          <w:sz w:val="26"/>
          <w:szCs w:val="26"/>
        </w:rPr>
        <w:t>f'select</w:t>
      </w:r>
      <w:proofErr w:type="spellEnd"/>
      <w:r w:rsidRPr="008B6FB8">
        <w:rPr>
          <w:bCs/>
          <w:sz w:val="26"/>
          <w:szCs w:val="26"/>
        </w:rPr>
        <w:t xml:space="preserve"> preference2, GRE_SCORE from </w:t>
      </w:r>
      <w:proofErr w:type="spellStart"/>
      <w:r w:rsidRPr="008B6FB8">
        <w:rPr>
          <w:bCs/>
          <w:sz w:val="26"/>
          <w:szCs w:val="26"/>
        </w:rPr>
        <w:t>pref_uni</w:t>
      </w:r>
      <w:proofErr w:type="spellEnd"/>
      <w:r w:rsidRPr="008B6FB8">
        <w:rPr>
          <w:bCs/>
          <w:sz w:val="26"/>
          <w:szCs w:val="26"/>
        </w:rPr>
        <w:t xml:space="preserve"> where preference2 = \'{pref3}\''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queryp9 = </w:t>
      </w:r>
      <w:proofErr w:type="spellStart"/>
      <w:r w:rsidRPr="008B6FB8">
        <w:rPr>
          <w:bCs/>
          <w:sz w:val="26"/>
          <w:szCs w:val="26"/>
        </w:rPr>
        <w:t>f'select</w:t>
      </w:r>
      <w:proofErr w:type="spellEnd"/>
      <w:r w:rsidRPr="008B6FB8">
        <w:rPr>
          <w:bCs/>
          <w:sz w:val="26"/>
          <w:szCs w:val="26"/>
        </w:rPr>
        <w:t xml:space="preserve"> preference3, GRE_SCORE from </w:t>
      </w:r>
      <w:proofErr w:type="spellStart"/>
      <w:r w:rsidRPr="008B6FB8">
        <w:rPr>
          <w:bCs/>
          <w:sz w:val="26"/>
          <w:szCs w:val="26"/>
        </w:rPr>
        <w:t>pref_uni</w:t>
      </w:r>
      <w:proofErr w:type="spellEnd"/>
      <w:r w:rsidRPr="008B6FB8">
        <w:rPr>
          <w:bCs/>
          <w:sz w:val="26"/>
          <w:szCs w:val="26"/>
        </w:rPr>
        <w:t xml:space="preserve"> where preference3 = \'{pref3}\''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count3, average3 = </w:t>
      </w:r>
      <w:proofErr w:type="spellStart"/>
      <w:proofErr w:type="gramStart"/>
      <w:r w:rsidRPr="008B6FB8">
        <w:rPr>
          <w:bCs/>
          <w:sz w:val="26"/>
          <w:szCs w:val="26"/>
        </w:rPr>
        <w:t>queryExecutor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queryp7, queryp8, queryp9)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view1 = </w:t>
      </w:r>
      <w:proofErr w:type="spellStart"/>
      <w:r w:rsidRPr="008B6FB8">
        <w:rPr>
          <w:bCs/>
          <w:sz w:val="26"/>
          <w:szCs w:val="26"/>
        </w:rPr>
        <w:t>f'DROP</w:t>
      </w:r>
      <w:proofErr w:type="spellEnd"/>
      <w:r w:rsidRPr="008B6FB8">
        <w:rPr>
          <w:bCs/>
          <w:sz w:val="26"/>
          <w:szCs w:val="26"/>
        </w:rPr>
        <w:t xml:space="preserve"> VIEW </w:t>
      </w:r>
      <w:proofErr w:type="spellStart"/>
      <w:r w:rsidRPr="008B6FB8">
        <w:rPr>
          <w:bCs/>
          <w:sz w:val="26"/>
          <w:szCs w:val="26"/>
        </w:rPr>
        <w:t>pref_uni</w:t>
      </w:r>
      <w:proofErr w:type="spellEnd"/>
      <w:r w:rsidRPr="008B6FB8">
        <w:rPr>
          <w:bCs/>
          <w:sz w:val="26"/>
          <w:szCs w:val="26"/>
        </w:rPr>
        <w:t>'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cursor.execute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view1)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# </w:t>
      </w:r>
      <w:proofErr w:type="gramStart"/>
      <w:r w:rsidRPr="008B6FB8">
        <w:rPr>
          <w:bCs/>
          <w:sz w:val="26"/>
          <w:szCs w:val="26"/>
        </w:rPr>
        <w:t>print(</w:t>
      </w:r>
      <w:proofErr w:type="gramEnd"/>
      <w:r w:rsidRPr="008B6FB8">
        <w:rPr>
          <w:bCs/>
          <w:sz w:val="26"/>
          <w:szCs w:val="26"/>
        </w:rPr>
        <w:t>"</w:t>
      </w:r>
      <w:proofErr w:type="spellStart"/>
      <w:r w:rsidRPr="008B6FB8">
        <w:rPr>
          <w:bCs/>
          <w:sz w:val="26"/>
          <w:szCs w:val="26"/>
        </w:rPr>
        <w:t>piyu</w:t>
      </w:r>
      <w:proofErr w:type="spellEnd"/>
      <w:r w:rsidRPr="008B6FB8">
        <w:rPr>
          <w:bCs/>
          <w:sz w:val="26"/>
          <w:szCs w:val="26"/>
        </w:rPr>
        <w:t>")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cursor.close</w:t>
      </w:r>
      <w:proofErr w:type="spellEnd"/>
      <w:r w:rsidRPr="008B6FB8">
        <w:rPr>
          <w:bCs/>
          <w:sz w:val="26"/>
          <w:szCs w:val="26"/>
        </w:rPr>
        <w:t>()</w:t>
      </w:r>
      <w:proofErr w:type="gramEnd"/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y = [count1, count2, count3]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avgList</w:t>
      </w:r>
      <w:proofErr w:type="spellEnd"/>
      <w:proofErr w:type="gramEnd"/>
      <w:r w:rsidRPr="008B6FB8">
        <w:rPr>
          <w:bCs/>
          <w:sz w:val="26"/>
          <w:szCs w:val="26"/>
        </w:rPr>
        <w:t xml:space="preserve"> = [average1, average2, average3]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logicOfAdmission</w:t>
      </w:r>
      <w:proofErr w:type="spellEnd"/>
      <w:proofErr w:type="gramEnd"/>
      <w:r w:rsidRPr="008B6FB8">
        <w:rPr>
          <w:bCs/>
          <w:sz w:val="26"/>
          <w:szCs w:val="26"/>
        </w:rPr>
        <w:t xml:space="preserve"> = list(zip(y, </w:t>
      </w:r>
      <w:proofErr w:type="spellStart"/>
      <w:r w:rsidRPr="008B6FB8">
        <w:rPr>
          <w:bCs/>
          <w:sz w:val="26"/>
          <w:szCs w:val="26"/>
        </w:rPr>
        <w:t>avgList</w:t>
      </w:r>
      <w:proofErr w:type="spellEnd"/>
      <w:r w:rsidRPr="008B6FB8">
        <w:rPr>
          <w:bCs/>
          <w:sz w:val="26"/>
          <w:szCs w:val="26"/>
        </w:rPr>
        <w:t>))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logicOfAdmission.sort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reverse=False)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toRetrievePreference</w:t>
      </w:r>
      <w:proofErr w:type="spellEnd"/>
      <w:proofErr w:type="gramEnd"/>
      <w:r w:rsidRPr="008B6FB8">
        <w:rPr>
          <w:bCs/>
          <w:sz w:val="26"/>
          <w:szCs w:val="26"/>
        </w:rPr>
        <w:t xml:space="preserve"> = {average1: pref1, average2: pref2, average3: pref3}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xLabel</w:t>
      </w:r>
      <w:proofErr w:type="spellEnd"/>
      <w:proofErr w:type="gramEnd"/>
      <w:r w:rsidRPr="008B6FB8">
        <w:rPr>
          <w:bCs/>
          <w:sz w:val="26"/>
          <w:szCs w:val="26"/>
        </w:rPr>
        <w:t xml:space="preserve"> = [pref1, pref2, pref3]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colours</w:t>
      </w:r>
      <w:proofErr w:type="spellEnd"/>
      <w:proofErr w:type="gramEnd"/>
      <w:r w:rsidRPr="008B6FB8">
        <w:rPr>
          <w:bCs/>
          <w:sz w:val="26"/>
          <w:szCs w:val="26"/>
        </w:rPr>
        <w:t xml:space="preserve"> = ['#FFA500', '#87CEEB', '#228B22']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plt.xlabel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"Entered Preferences")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plt.ylabel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"Applied Student Count")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r w:rsidRPr="008B6FB8">
        <w:rPr>
          <w:bCs/>
          <w:sz w:val="26"/>
          <w:szCs w:val="26"/>
        </w:rPr>
        <w:t>plt.bar</w:t>
      </w:r>
      <w:proofErr w:type="spellEnd"/>
      <w:r w:rsidRPr="008B6FB8">
        <w:rPr>
          <w:bCs/>
          <w:sz w:val="26"/>
          <w:szCs w:val="26"/>
        </w:rPr>
        <w:t>(x=</w:t>
      </w:r>
      <w:proofErr w:type="spellStart"/>
      <w:proofErr w:type="gramStart"/>
      <w:r w:rsidRPr="008B6FB8">
        <w:rPr>
          <w:bCs/>
          <w:sz w:val="26"/>
          <w:szCs w:val="26"/>
        </w:rPr>
        <w:t>np.arange</w:t>
      </w:r>
      <w:proofErr w:type="spellEnd"/>
      <w:r w:rsidRPr="008B6FB8">
        <w:rPr>
          <w:bCs/>
          <w:sz w:val="26"/>
          <w:szCs w:val="26"/>
        </w:rPr>
        <w:t>(</w:t>
      </w:r>
      <w:proofErr w:type="gramEnd"/>
      <w:r w:rsidRPr="008B6FB8">
        <w:rPr>
          <w:bCs/>
          <w:sz w:val="26"/>
          <w:szCs w:val="26"/>
        </w:rPr>
        <w:t>1, 4), height=y, color=</w:t>
      </w:r>
      <w:proofErr w:type="spellStart"/>
      <w:r w:rsidRPr="008B6FB8">
        <w:rPr>
          <w:bCs/>
          <w:sz w:val="26"/>
          <w:szCs w:val="26"/>
        </w:rPr>
        <w:t>colours</w:t>
      </w:r>
      <w:proofErr w:type="spellEnd"/>
      <w:r w:rsidRPr="008B6FB8">
        <w:rPr>
          <w:bCs/>
          <w:sz w:val="26"/>
          <w:szCs w:val="26"/>
        </w:rPr>
        <w:t>, width=0.3)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titleMsgUni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toRetrievePreference</w:t>
      </w:r>
      <w:proofErr w:type="spellEnd"/>
      <w:r w:rsidRPr="008B6FB8">
        <w:rPr>
          <w:bCs/>
          <w:sz w:val="26"/>
          <w:szCs w:val="26"/>
        </w:rPr>
        <w:t>[</w:t>
      </w:r>
      <w:proofErr w:type="spellStart"/>
      <w:r w:rsidRPr="008B6FB8">
        <w:rPr>
          <w:bCs/>
          <w:sz w:val="26"/>
          <w:szCs w:val="26"/>
        </w:rPr>
        <w:t>logicOfAdmission</w:t>
      </w:r>
      <w:proofErr w:type="spellEnd"/>
      <w:r w:rsidRPr="008B6FB8">
        <w:rPr>
          <w:bCs/>
          <w:sz w:val="26"/>
          <w:szCs w:val="26"/>
        </w:rPr>
        <w:t>[0][1]]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titleMsg</w:t>
      </w:r>
      <w:proofErr w:type="spellEnd"/>
      <w:proofErr w:type="gramEnd"/>
      <w:r w:rsidRPr="008B6FB8">
        <w:rPr>
          <w:bCs/>
          <w:sz w:val="26"/>
          <w:szCs w:val="26"/>
        </w:rPr>
        <w:t xml:space="preserve"> = </w:t>
      </w:r>
      <w:proofErr w:type="spellStart"/>
      <w:r w:rsidRPr="008B6FB8">
        <w:rPr>
          <w:bCs/>
          <w:sz w:val="26"/>
          <w:szCs w:val="26"/>
        </w:rPr>
        <w:t>f'GRE</w:t>
      </w:r>
      <w:proofErr w:type="spellEnd"/>
      <w:r w:rsidRPr="008B6FB8">
        <w:rPr>
          <w:bCs/>
          <w:sz w:val="26"/>
          <w:szCs w:val="26"/>
        </w:rPr>
        <w:t xml:space="preserve"> Analyzer : Predicted University -&gt; {</w:t>
      </w:r>
      <w:proofErr w:type="spellStart"/>
      <w:r w:rsidRPr="008B6FB8">
        <w:rPr>
          <w:bCs/>
          <w:sz w:val="26"/>
          <w:szCs w:val="26"/>
        </w:rPr>
        <w:t>titleMsgUni</w:t>
      </w:r>
      <w:proofErr w:type="spellEnd"/>
      <w:r w:rsidRPr="008B6FB8">
        <w:rPr>
          <w:bCs/>
          <w:sz w:val="26"/>
          <w:szCs w:val="26"/>
        </w:rPr>
        <w:t>}'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plt.title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titleMsg</w:t>
      </w:r>
      <w:proofErr w:type="spellEnd"/>
      <w:r w:rsidRPr="008B6FB8">
        <w:rPr>
          <w:bCs/>
          <w:sz w:val="26"/>
          <w:szCs w:val="26"/>
        </w:rPr>
        <w:t>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plt.xticks</w:t>
      </w:r>
      <w:proofErr w:type="spellEnd"/>
      <w:r w:rsidRPr="008B6FB8">
        <w:rPr>
          <w:bCs/>
          <w:sz w:val="26"/>
          <w:szCs w:val="26"/>
        </w:rPr>
        <w:t>(</w:t>
      </w:r>
      <w:proofErr w:type="spellStart"/>
      <w:proofErr w:type="gramEnd"/>
      <w:r w:rsidRPr="008B6FB8">
        <w:rPr>
          <w:bCs/>
          <w:sz w:val="26"/>
          <w:szCs w:val="26"/>
        </w:rPr>
        <w:t>np.arange</w:t>
      </w:r>
      <w:proofErr w:type="spellEnd"/>
      <w:r w:rsidRPr="008B6FB8">
        <w:rPr>
          <w:bCs/>
          <w:sz w:val="26"/>
          <w:szCs w:val="26"/>
        </w:rPr>
        <w:t xml:space="preserve">(1, 4), </w:t>
      </w:r>
      <w:proofErr w:type="spellStart"/>
      <w:r w:rsidRPr="008B6FB8">
        <w:rPr>
          <w:bCs/>
          <w:sz w:val="26"/>
          <w:szCs w:val="26"/>
        </w:rPr>
        <w:t>xLabel</w:t>
      </w:r>
      <w:proofErr w:type="spellEnd"/>
      <w:r w:rsidRPr="008B6FB8">
        <w:rPr>
          <w:bCs/>
          <w:sz w:val="26"/>
          <w:szCs w:val="26"/>
        </w:rPr>
        <w:t>, rotation=45)</w:t>
      </w:r>
    </w:p>
    <w:p w:rsidR="008B6FB8" w:rsidRPr="008B6FB8" w:rsidRDefault="008B6FB8" w:rsidP="008B6FB8">
      <w:pPr>
        <w:ind w:left="640"/>
        <w:rPr>
          <w:bCs/>
          <w:sz w:val="26"/>
          <w:szCs w:val="26"/>
        </w:rPr>
      </w:pPr>
      <w:r w:rsidRPr="008B6FB8">
        <w:rPr>
          <w:bCs/>
          <w:sz w:val="26"/>
          <w:szCs w:val="26"/>
        </w:rPr>
        <w:t xml:space="preserve">    </w:t>
      </w:r>
      <w:proofErr w:type="spellStart"/>
      <w:proofErr w:type="gramStart"/>
      <w:r w:rsidRPr="008B6FB8">
        <w:rPr>
          <w:bCs/>
          <w:sz w:val="26"/>
          <w:szCs w:val="26"/>
        </w:rPr>
        <w:t>plt.show</w:t>
      </w:r>
      <w:proofErr w:type="spellEnd"/>
      <w:r w:rsidRPr="008B6FB8">
        <w:rPr>
          <w:bCs/>
          <w:sz w:val="26"/>
          <w:szCs w:val="26"/>
        </w:rPr>
        <w:t>()</w:t>
      </w:r>
      <w:proofErr w:type="gramEnd"/>
    </w:p>
    <w:p w:rsidR="00C000C9" w:rsidRDefault="00C000C9" w:rsidP="00C000C9">
      <w:pPr>
        <w:ind w:firstLine="320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lastRenderedPageBreak/>
        <w:t>OUTPUTS:</w:t>
      </w:r>
    </w:p>
    <w:p w:rsidR="00C000C9" w:rsidRDefault="00C000C9" w:rsidP="00C000C9">
      <w:pPr>
        <w:ind w:firstLine="320"/>
        <w:rPr>
          <w:b/>
          <w:sz w:val="28"/>
          <w:szCs w:val="22"/>
          <w:u w:val="single"/>
        </w:rPr>
      </w:pPr>
    </w:p>
    <w:p w:rsidR="00C000C9" w:rsidRDefault="00C000C9" w:rsidP="00C000C9">
      <w:pPr>
        <w:ind w:firstLine="320"/>
        <w:rPr>
          <w:b/>
          <w:sz w:val="32"/>
          <w:szCs w:val="24"/>
          <w:u w:val="single"/>
        </w:rPr>
      </w:pPr>
      <w:r>
        <w:rPr>
          <w:b/>
          <w:noProof/>
          <w:sz w:val="32"/>
          <w:szCs w:val="24"/>
          <w:u w:val="single"/>
          <w:lang w:bidi="mr-IN"/>
        </w:rPr>
        <w:drawing>
          <wp:inline distT="0" distB="0" distL="0" distR="0">
            <wp:extent cx="6195317" cy="3484185"/>
            <wp:effectExtent l="0" t="0" r="0" b="2540"/>
            <wp:docPr id="14" name="Picture 14" descr="C:\Users\Satyam\Desktop\SDL_PROJECT\SDL_PROJECT_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tyam\Desktop\SDL_PROJECT\SDL_PROJECT_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439" cy="348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C9" w:rsidRPr="00C000C9" w:rsidRDefault="00C000C9" w:rsidP="00C000C9">
      <w:pPr>
        <w:ind w:firstLine="320"/>
        <w:jc w:val="center"/>
        <w:rPr>
          <w:b/>
          <w:sz w:val="28"/>
          <w:szCs w:val="22"/>
          <w:u w:val="single"/>
        </w:rPr>
      </w:pPr>
      <w:proofErr w:type="spellStart"/>
      <w:r w:rsidRPr="00C000C9">
        <w:rPr>
          <w:b/>
          <w:sz w:val="28"/>
          <w:szCs w:val="22"/>
          <w:u w:val="single"/>
        </w:rPr>
        <w:t>Fig</w:t>
      </w:r>
      <w:proofErr w:type="gramStart"/>
      <w:r w:rsidRPr="00C000C9">
        <w:rPr>
          <w:b/>
          <w:sz w:val="28"/>
          <w:szCs w:val="22"/>
          <w:u w:val="single"/>
        </w:rPr>
        <w:t>:AdminPanel</w:t>
      </w:r>
      <w:proofErr w:type="spellEnd"/>
      <w:proofErr w:type="gramEnd"/>
    </w:p>
    <w:p w:rsidR="00C000C9" w:rsidRDefault="00C000C9" w:rsidP="00C000C9">
      <w:pPr>
        <w:ind w:firstLine="320"/>
        <w:rPr>
          <w:b/>
          <w:sz w:val="32"/>
          <w:szCs w:val="24"/>
          <w:u w:val="single"/>
        </w:rPr>
      </w:pPr>
    </w:p>
    <w:p w:rsidR="00C000C9" w:rsidRDefault="00C000C9" w:rsidP="00C000C9">
      <w:pPr>
        <w:ind w:firstLine="320"/>
        <w:rPr>
          <w:b/>
          <w:sz w:val="32"/>
          <w:szCs w:val="24"/>
          <w:u w:val="single"/>
        </w:rPr>
      </w:pPr>
      <w:r>
        <w:rPr>
          <w:b/>
          <w:noProof/>
          <w:sz w:val="32"/>
          <w:szCs w:val="24"/>
          <w:u w:val="single"/>
          <w:lang w:bidi="mr-IN"/>
        </w:rPr>
        <w:drawing>
          <wp:inline distT="0" distB="0" distL="0" distR="0">
            <wp:extent cx="6369978" cy="3582412"/>
            <wp:effectExtent l="0" t="0" r="0" b="0"/>
            <wp:docPr id="13" name="Picture 13" descr="C:\Users\Satyam\Desktop\SDL_PROJECT\SDL_PROJECT_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tyam\Desktop\SDL_PROJECT\SDL_PROJECT_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182" cy="358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C9" w:rsidRPr="00C000C9" w:rsidRDefault="00C000C9" w:rsidP="00C000C9">
      <w:pPr>
        <w:ind w:firstLine="320"/>
        <w:jc w:val="center"/>
        <w:rPr>
          <w:b/>
          <w:sz w:val="24"/>
          <w:u w:val="single"/>
        </w:rPr>
      </w:pPr>
      <w:proofErr w:type="spellStart"/>
      <w:r w:rsidRPr="00C000C9">
        <w:rPr>
          <w:b/>
          <w:sz w:val="28"/>
          <w:szCs w:val="22"/>
          <w:u w:val="single"/>
        </w:rPr>
        <w:t>Fig</w:t>
      </w:r>
      <w:proofErr w:type="gramStart"/>
      <w:r w:rsidRPr="00C000C9">
        <w:rPr>
          <w:b/>
          <w:sz w:val="28"/>
          <w:szCs w:val="22"/>
          <w:u w:val="single"/>
        </w:rPr>
        <w:t>:Validation</w:t>
      </w:r>
      <w:proofErr w:type="spellEnd"/>
      <w:proofErr w:type="gramEnd"/>
    </w:p>
    <w:p w:rsidR="00C000C9" w:rsidRDefault="00C000C9" w:rsidP="00C000C9">
      <w:pPr>
        <w:ind w:firstLine="320"/>
        <w:rPr>
          <w:b/>
          <w:sz w:val="32"/>
          <w:szCs w:val="24"/>
          <w:u w:val="single"/>
        </w:rPr>
      </w:pPr>
      <w:r>
        <w:rPr>
          <w:b/>
          <w:noProof/>
          <w:sz w:val="32"/>
          <w:szCs w:val="24"/>
          <w:u w:val="single"/>
          <w:lang w:bidi="mr-IN"/>
        </w:rPr>
        <w:lastRenderedPageBreak/>
        <w:drawing>
          <wp:inline distT="0" distB="0" distL="0" distR="0">
            <wp:extent cx="6102850" cy="3010381"/>
            <wp:effectExtent l="0" t="0" r="0" b="0"/>
            <wp:docPr id="12" name="Picture 12" descr="C:\Users\Satyam\Desktop\SDL_PROJECT\SDL_PROJECT_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tyam\Desktop\SDL_PROJECT\SDL_PROJECT_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71" cy="301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C9" w:rsidRDefault="00C000C9" w:rsidP="00C000C9">
      <w:pPr>
        <w:ind w:firstLine="320"/>
        <w:jc w:val="center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>Fig</w:t>
      </w:r>
      <w:proofErr w:type="gramStart"/>
      <w:r>
        <w:rPr>
          <w:b/>
          <w:sz w:val="28"/>
          <w:szCs w:val="22"/>
          <w:u w:val="single"/>
        </w:rPr>
        <w:t>:Validation2</w:t>
      </w:r>
      <w:proofErr w:type="gramEnd"/>
    </w:p>
    <w:p w:rsidR="00C000C9" w:rsidRDefault="00C000C9" w:rsidP="00C000C9">
      <w:pPr>
        <w:ind w:firstLine="320"/>
        <w:jc w:val="center"/>
        <w:rPr>
          <w:b/>
          <w:sz w:val="28"/>
          <w:szCs w:val="22"/>
          <w:u w:val="single"/>
        </w:rPr>
      </w:pPr>
    </w:p>
    <w:p w:rsidR="00C000C9" w:rsidRDefault="00C000C9" w:rsidP="00C000C9">
      <w:pPr>
        <w:ind w:firstLine="320"/>
        <w:jc w:val="center"/>
        <w:rPr>
          <w:b/>
          <w:sz w:val="28"/>
          <w:szCs w:val="22"/>
          <w:u w:val="single"/>
        </w:rPr>
      </w:pPr>
    </w:p>
    <w:p w:rsidR="00C000C9" w:rsidRDefault="00C000C9" w:rsidP="00C000C9">
      <w:pPr>
        <w:ind w:firstLine="320"/>
        <w:jc w:val="center"/>
        <w:rPr>
          <w:b/>
          <w:sz w:val="28"/>
          <w:szCs w:val="22"/>
          <w:u w:val="single"/>
        </w:rPr>
      </w:pPr>
      <w:r>
        <w:rPr>
          <w:b/>
          <w:noProof/>
          <w:sz w:val="32"/>
          <w:szCs w:val="24"/>
          <w:u w:val="single"/>
          <w:lang w:bidi="mr-IN"/>
        </w:rPr>
        <w:drawing>
          <wp:inline distT="0" distB="0" distL="0" distR="0" wp14:anchorId="3F76AB60" wp14:editId="46995904">
            <wp:extent cx="5989834" cy="3161317"/>
            <wp:effectExtent l="0" t="0" r="0" b="1270"/>
            <wp:docPr id="11" name="Picture 11" descr="C:\Users\Satyam\Desktop\SDL_PROJECT\SDL_PROJECT_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tyam\Desktop\SDL_PROJECT\SDL_PROJECT_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01" cy="315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C9" w:rsidRDefault="00C000C9" w:rsidP="00C000C9">
      <w:pPr>
        <w:ind w:firstLine="320"/>
        <w:jc w:val="center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>Fig</w:t>
      </w:r>
      <w:proofErr w:type="gramStart"/>
      <w:r>
        <w:rPr>
          <w:b/>
          <w:sz w:val="28"/>
          <w:szCs w:val="22"/>
          <w:u w:val="single"/>
        </w:rPr>
        <w:t>:Validation3</w:t>
      </w:r>
      <w:proofErr w:type="gramEnd"/>
    </w:p>
    <w:p w:rsidR="00C000C9" w:rsidRDefault="00C000C9" w:rsidP="00C000C9">
      <w:pPr>
        <w:ind w:firstLine="320"/>
        <w:jc w:val="center"/>
        <w:rPr>
          <w:b/>
          <w:sz w:val="28"/>
          <w:szCs w:val="22"/>
          <w:u w:val="single"/>
        </w:rPr>
      </w:pPr>
    </w:p>
    <w:p w:rsidR="00C000C9" w:rsidRPr="00C000C9" w:rsidRDefault="00C000C9" w:rsidP="00C000C9">
      <w:pPr>
        <w:ind w:firstLine="320"/>
        <w:jc w:val="center"/>
        <w:rPr>
          <w:b/>
          <w:sz w:val="28"/>
          <w:szCs w:val="22"/>
          <w:u w:val="single"/>
        </w:rPr>
      </w:pPr>
    </w:p>
    <w:p w:rsidR="00C000C9" w:rsidRDefault="00C000C9" w:rsidP="00C000C9">
      <w:pPr>
        <w:jc w:val="center"/>
        <w:rPr>
          <w:b/>
          <w:sz w:val="32"/>
          <w:szCs w:val="24"/>
          <w:u w:val="single"/>
        </w:rPr>
      </w:pPr>
      <w:r>
        <w:rPr>
          <w:b/>
          <w:noProof/>
          <w:sz w:val="32"/>
          <w:szCs w:val="24"/>
          <w:u w:val="single"/>
          <w:lang w:bidi="mr-IN"/>
        </w:rPr>
        <w:lastRenderedPageBreak/>
        <w:drawing>
          <wp:inline distT="0" distB="0" distL="0" distR="0" wp14:anchorId="7954C047" wp14:editId="4361668B">
            <wp:extent cx="6138296" cy="3452117"/>
            <wp:effectExtent l="0" t="0" r="0" b="0"/>
            <wp:docPr id="10" name="Picture 10" descr="C:\Users\Satyam\Desktop\SDL_PROJECT\SDL_PROJECT_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tyam\Desktop\SDL_PROJECT\SDL_PROJECT_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418" cy="34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C9" w:rsidRDefault="00C000C9" w:rsidP="00C000C9">
      <w:pPr>
        <w:jc w:val="center"/>
        <w:rPr>
          <w:b/>
          <w:sz w:val="28"/>
          <w:szCs w:val="22"/>
          <w:u w:val="single"/>
        </w:rPr>
      </w:pPr>
      <w:proofErr w:type="spellStart"/>
      <w:r w:rsidRPr="00C000C9">
        <w:rPr>
          <w:b/>
          <w:sz w:val="28"/>
          <w:szCs w:val="22"/>
          <w:u w:val="single"/>
        </w:rPr>
        <w:t>Fig</w:t>
      </w:r>
      <w:proofErr w:type="gramStart"/>
      <w:r w:rsidRPr="00C000C9">
        <w:rPr>
          <w:b/>
          <w:sz w:val="28"/>
          <w:szCs w:val="22"/>
          <w:u w:val="single"/>
        </w:rPr>
        <w:t>:MainWindow</w:t>
      </w:r>
      <w:proofErr w:type="spellEnd"/>
      <w:proofErr w:type="gramEnd"/>
    </w:p>
    <w:p w:rsidR="00C000C9" w:rsidRPr="00C000C9" w:rsidRDefault="00C000C9" w:rsidP="00C000C9">
      <w:pPr>
        <w:jc w:val="center"/>
        <w:rPr>
          <w:b/>
          <w:sz w:val="28"/>
          <w:szCs w:val="22"/>
          <w:u w:val="single"/>
        </w:rPr>
      </w:pPr>
    </w:p>
    <w:p w:rsidR="00C000C9" w:rsidRDefault="00C000C9" w:rsidP="00C000C9">
      <w:pPr>
        <w:jc w:val="center"/>
        <w:rPr>
          <w:b/>
          <w:sz w:val="32"/>
          <w:szCs w:val="24"/>
          <w:u w:val="single"/>
        </w:rPr>
      </w:pPr>
      <w:r>
        <w:rPr>
          <w:b/>
          <w:noProof/>
          <w:sz w:val="32"/>
          <w:szCs w:val="24"/>
          <w:u w:val="single"/>
          <w:lang w:bidi="mr-IN"/>
        </w:rPr>
        <w:drawing>
          <wp:inline distT="0" distB="0" distL="0" distR="0">
            <wp:extent cx="6359704" cy="3247703"/>
            <wp:effectExtent l="0" t="0" r="3175" b="0"/>
            <wp:docPr id="15" name="Picture 15" descr="C:\Users\Satyam\Desktop\SDL_PROJECT\SDL_PROJECT_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tyam\Desktop\SDL_PROJECT\SDL_PROJECT_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80" cy="325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C9" w:rsidRPr="00C000C9" w:rsidRDefault="00C000C9" w:rsidP="00C000C9">
      <w:pPr>
        <w:jc w:val="center"/>
        <w:rPr>
          <w:b/>
          <w:sz w:val="32"/>
          <w:szCs w:val="24"/>
          <w:u w:val="single"/>
        </w:rPr>
      </w:pPr>
      <w:proofErr w:type="spellStart"/>
      <w:r>
        <w:rPr>
          <w:b/>
          <w:sz w:val="32"/>
          <w:szCs w:val="24"/>
          <w:u w:val="single"/>
        </w:rPr>
        <w:t>Fig</w:t>
      </w:r>
      <w:proofErr w:type="gramStart"/>
      <w:r>
        <w:rPr>
          <w:b/>
          <w:sz w:val="32"/>
          <w:szCs w:val="24"/>
          <w:u w:val="single"/>
        </w:rPr>
        <w:t>:Final</w:t>
      </w:r>
      <w:proofErr w:type="spellEnd"/>
      <w:proofErr w:type="gramEnd"/>
      <w:r>
        <w:rPr>
          <w:b/>
          <w:sz w:val="32"/>
          <w:szCs w:val="24"/>
          <w:u w:val="single"/>
        </w:rPr>
        <w:t xml:space="preserve"> Output</w:t>
      </w:r>
    </w:p>
    <w:p w:rsidR="0068706D" w:rsidRDefault="0068706D">
      <w:pPr>
        <w:ind w:left="320"/>
        <w:rPr>
          <w:b/>
          <w:sz w:val="36"/>
          <w:szCs w:val="28"/>
        </w:rPr>
      </w:pPr>
    </w:p>
    <w:p w:rsidR="0068706D" w:rsidRDefault="0068706D">
      <w:pPr>
        <w:ind w:left="320"/>
        <w:rPr>
          <w:b/>
          <w:sz w:val="36"/>
          <w:szCs w:val="28"/>
        </w:rPr>
      </w:pPr>
    </w:p>
    <w:p w:rsidR="0068706D" w:rsidRDefault="0068706D">
      <w:pPr>
        <w:ind w:left="320"/>
        <w:rPr>
          <w:b/>
          <w:sz w:val="36"/>
          <w:szCs w:val="28"/>
        </w:rPr>
      </w:pPr>
    </w:p>
    <w:p w:rsidR="0068706D" w:rsidRDefault="0068706D">
      <w:pPr>
        <w:ind w:left="320"/>
        <w:rPr>
          <w:b/>
          <w:sz w:val="36"/>
          <w:szCs w:val="28"/>
        </w:rPr>
      </w:pPr>
    </w:p>
    <w:p w:rsidR="00C000C9" w:rsidRDefault="00C000C9" w:rsidP="00C000C9">
      <w:pPr>
        <w:rPr>
          <w:b/>
          <w:sz w:val="36"/>
          <w:szCs w:val="28"/>
        </w:rPr>
      </w:pPr>
    </w:p>
    <w:p w:rsidR="00DC45EE" w:rsidRPr="00C000C9" w:rsidRDefault="00DB04AB" w:rsidP="00C000C9">
      <w:pPr>
        <w:ind w:firstLine="320"/>
        <w:rPr>
          <w:b/>
          <w:sz w:val="36"/>
          <w:szCs w:val="28"/>
        </w:rPr>
      </w:pPr>
      <w:r w:rsidRPr="0097340A">
        <w:rPr>
          <w:b/>
          <w:sz w:val="36"/>
          <w:szCs w:val="28"/>
          <w:u w:val="single"/>
        </w:rPr>
        <w:lastRenderedPageBreak/>
        <w:t>Chapter 4</w:t>
      </w:r>
    </w:p>
    <w:p w:rsidR="00E30965" w:rsidRPr="0097340A" w:rsidRDefault="00DC45EE" w:rsidP="00DC45EE">
      <w:pPr>
        <w:ind w:left="320"/>
        <w:jc w:val="center"/>
        <w:rPr>
          <w:sz w:val="28"/>
          <w:szCs w:val="28"/>
          <w:u w:val="single"/>
        </w:rPr>
      </w:pPr>
      <w:r w:rsidRPr="0097340A">
        <w:rPr>
          <w:b/>
          <w:sz w:val="32"/>
          <w:szCs w:val="28"/>
          <w:u w:val="single"/>
        </w:rPr>
        <w:t>CONCLUSION</w:t>
      </w:r>
    </w:p>
    <w:p w:rsidR="00E30965" w:rsidRDefault="00E30965" w:rsidP="0097340A">
      <w:pPr>
        <w:spacing w:before="6" w:line="180" w:lineRule="exact"/>
        <w:rPr>
          <w:sz w:val="18"/>
          <w:szCs w:val="18"/>
        </w:rPr>
      </w:pPr>
    </w:p>
    <w:p w:rsidR="0097340A" w:rsidRPr="0097340A" w:rsidRDefault="00DB04AB" w:rsidP="0097340A">
      <w:pPr>
        <w:tabs>
          <w:tab w:val="left" w:pos="1760"/>
        </w:tabs>
        <w:spacing w:line="398" w:lineRule="auto"/>
        <w:ind w:left="1400" w:right="3554"/>
        <w:rPr>
          <w:sz w:val="28"/>
          <w:szCs w:val="28"/>
        </w:rPr>
      </w:pPr>
      <w:r w:rsidRPr="0097340A">
        <w:rPr>
          <w:b/>
          <w:bCs/>
          <w:sz w:val="28"/>
          <w:szCs w:val="28"/>
        </w:rPr>
        <w:t xml:space="preserve">Through this project skills that we have acquired </w:t>
      </w:r>
      <w:proofErr w:type="gramStart"/>
      <w:r w:rsidRPr="0097340A">
        <w:rPr>
          <w:b/>
          <w:bCs/>
          <w:sz w:val="28"/>
          <w:szCs w:val="28"/>
        </w:rPr>
        <w:t>are</w:t>
      </w:r>
      <w:r w:rsidRPr="0097340A">
        <w:rPr>
          <w:sz w:val="28"/>
          <w:szCs w:val="28"/>
        </w:rPr>
        <w:t xml:space="preserve"> :</w:t>
      </w:r>
      <w:proofErr w:type="gramEnd"/>
      <w:r w:rsidRPr="0097340A">
        <w:rPr>
          <w:sz w:val="28"/>
          <w:szCs w:val="28"/>
        </w:rPr>
        <w:t xml:space="preserve"> </w:t>
      </w:r>
    </w:p>
    <w:p w:rsidR="00E30965" w:rsidRPr="0097340A" w:rsidRDefault="00DB04AB" w:rsidP="0097340A">
      <w:pPr>
        <w:pStyle w:val="ListParagraph"/>
        <w:numPr>
          <w:ilvl w:val="0"/>
          <w:numId w:val="13"/>
        </w:numPr>
        <w:tabs>
          <w:tab w:val="left" w:pos="1760"/>
        </w:tabs>
        <w:spacing w:line="398" w:lineRule="auto"/>
        <w:ind w:right="3554"/>
        <w:rPr>
          <w:sz w:val="26"/>
          <w:szCs w:val="26"/>
        </w:rPr>
      </w:pPr>
      <w:r w:rsidRPr="0097340A">
        <w:rPr>
          <w:sz w:val="26"/>
          <w:szCs w:val="26"/>
        </w:rPr>
        <w:t xml:space="preserve">Team work &amp;Time </w:t>
      </w:r>
      <w:proofErr w:type="gramStart"/>
      <w:r w:rsidRPr="0097340A">
        <w:rPr>
          <w:sz w:val="26"/>
          <w:szCs w:val="26"/>
        </w:rPr>
        <w:t>management .</w:t>
      </w:r>
      <w:proofErr w:type="gramEnd"/>
    </w:p>
    <w:p w:rsidR="00E30965" w:rsidRPr="0097340A" w:rsidRDefault="00DB04AB" w:rsidP="0097340A">
      <w:pPr>
        <w:pStyle w:val="ListParagraph"/>
        <w:numPr>
          <w:ilvl w:val="0"/>
          <w:numId w:val="13"/>
        </w:numPr>
        <w:spacing w:before="4"/>
        <w:rPr>
          <w:sz w:val="26"/>
          <w:szCs w:val="26"/>
        </w:rPr>
      </w:pPr>
      <w:r w:rsidRPr="0097340A">
        <w:rPr>
          <w:sz w:val="26"/>
          <w:szCs w:val="26"/>
        </w:rPr>
        <w:t xml:space="preserve">We are now comfortable with </w:t>
      </w:r>
      <w:r w:rsidR="008B6FB8" w:rsidRPr="0097340A">
        <w:rPr>
          <w:sz w:val="26"/>
          <w:szCs w:val="26"/>
        </w:rPr>
        <w:t>Oracle Database</w:t>
      </w:r>
      <w:r w:rsidRPr="0097340A">
        <w:rPr>
          <w:sz w:val="26"/>
          <w:szCs w:val="26"/>
        </w:rPr>
        <w:t xml:space="preserve"> and python </w:t>
      </w:r>
      <w:proofErr w:type="gramStart"/>
      <w:r w:rsidRPr="0097340A">
        <w:rPr>
          <w:sz w:val="26"/>
          <w:szCs w:val="26"/>
        </w:rPr>
        <w:t>language .</w:t>
      </w:r>
      <w:proofErr w:type="gramEnd"/>
    </w:p>
    <w:p w:rsidR="00E30965" w:rsidRPr="0097340A" w:rsidRDefault="00DB04AB" w:rsidP="0097340A">
      <w:pPr>
        <w:pStyle w:val="ListParagraph"/>
        <w:numPr>
          <w:ilvl w:val="0"/>
          <w:numId w:val="13"/>
        </w:numPr>
        <w:spacing w:before="21" w:line="260" w:lineRule="exact"/>
        <w:rPr>
          <w:position w:val="-1"/>
          <w:sz w:val="26"/>
          <w:szCs w:val="26"/>
        </w:rPr>
      </w:pPr>
      <w:r w:rsidRPr="0097340A">
        <w:rPr>
          <w:position w:val="-1"/>
          <w:sz w:val="26"/>
          <w:szCs w:val="26"/>
        </w:rPr>
        <w:t xml:space="preserve">We studied </w:t>
      </w:r>
      <w:proofErr w:type="spellStart"/>
      <w:r w:rsidRPr="0097340A">
        <w:rPr>
          <w:position w:val="-1"/>
          <w:sz w:val="26"/>
          <w:szCs w:val="26"/>
        </w:rPr>
        <w:t>matplotlib</w:t>
      </w:r>
      <w:proofErr w:type="spellEnd"/>
      <w:r w:rsidR="008B6FB8" w:rsidRPr="0097340A">
        <w:rPr>
          <w:position w:val="-1"/>
          <w:sz w:val="26"/>
          <w:szCs w:val="26"/>
        </w:rPr>
        <w:t xml:space="preserve"> in bar plot</w:t>
      </w:r>
      <w:r w:rsidRPr="0097340A">
        <w:rPr>
          <w:position w:val="-1"/>
          <w:sz w:val="26"/>
          <w:szCs w:val="26"/>
        </w:rPr>
        <w:t xml:space="preserve"> for analysis </w:t>
      </w:r>
      <w:proofErr w:type="gramStart"/>
      <w:r w:rsidRPr="0097340A">
        <w:rPr>
          <w:position w:val="-1"/>
          <w:sz w:val="26"/>
          <w:szCs w:val="26"/>
        </w:rPr>
        <w:t>part .</w:t>
      </w:r>
      <w:proofErr w:type="gramEnd"/>
    </w:p>
    <w:p w:rsidR="008B6FB8" w:rsidRPr="0097340A" w:rsidRDefault="008B6FB8" w:rsidP="0097340A">
      <w:pPr>
        <w:pStyle w:val="ListParagraph"/>
        <w:numPr>
          <w:ilvl w:val="0"/>
          <w:numId w:val="13"/>
        </w:numPr>
        <w:spacing w:before="21" w:line="260" w:lineRule="exact"/>
        <w:rPr>
          <w:sz w:val="26"/>
          <w:szCs w:val="26"/>
        </w:rPr>
      </w:pPr>
      <w:r w:rsidRPr="0097340A">
        <w:rPr>
          <w:position w:val="-1"/>
          <w:sz w:val="26"/>
          <w:szCs w:val="26"/>
        </w:rPr>
        <w:t>We are able to develop new algorithm that analyze the University.</w:t>
      </w:r>
    </w:p>
    <w:p w:rsidR="00E30965" w:rsidRPr="0097340A" w:rsidRDefault="00E30965" w:rsidP="0097340A">
      <w:pPr>
        <w:spacing w:before="8" w:line="160" w:lineRule="exact"/>
        <w:rPr>
          <w:sz w:val="26"/>
          <w:szCs w:val="26"/>
        </w:rPr>
      </w:pPr>
    </w:p>
    <w:p w:rsidR="00E30965" w:rsidRPr="0097340A" w:rsidRDefault="00E30965" w:rsidP="0097340A">
      <w:pPr>
        <w:spacing w:line="200" w:lineRule="exact"/>
        <w:rPr>
          <w:sz w:val="26"/>
          <w:szCs w:val="26"/>
        </w:rPr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p w:rsidR="00E30965" w:rsidRDefault="00E30965">
      <w:pPr>
        <w:spacing w:line="200" w:lineRule="exact"/>
      </w:pPr>
    </w:p>
    <w:sectPr w:rsidR="00E30965" w:rsidSect="0097340A">
      <w:footerReference w:type="default" r:id="rId17"/>
      <w:pgSz w:w="11906" w:h="16838" w:code="9"/>
      <w:pgMar w:top="1480" w:right="1320" w:bottom="280" w:left="400" w:header="454" w:footer="1191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5B5" w:rsidRDefault="00C535B5">
      <w:r>
        <w:separator/>
      </w:r>
    </w:p>
  </w:endnote>
  <w:endnote w:type="continuationSeparator" w:id="0">
    <w:p w:rsidR="00C535B5" w:rsidRDefault="00C5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537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7687" w:rsidRDefault="001D76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8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7687" w:rsidRDefault="001D7687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5B5" w:rsidRDefault="00C535B5">
      <w:r>
        <w:separator/>
      </w:r>
    </w:p>
  </w:footnote>
  <w:footnote w:type="continuationSeparator" w:id="0">
    <w:p w:rsidR="00C535B5" w:rsidRDefault="00C53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0437"/>
    <w:multiLevelType w:val="hybridMultilevel"/>
    <w:tmpl w:val="D568722A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>
    <w:nsid w:val="0D896225"/>
    <w:multiLevelType w:val="hybridMultilevel"/>
    <w:tmpl w:val="FE5817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C1458C"/>
    <w:multiLevelType w:val="hybridMultilevel"/>
    <w:tmpl w:val="91EEF9A8"/>
    <w:lvl w:ilvl="0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3">
    <w:nsid w:val="14B50C4A"/>
    <w:multiLevelType w:val="hybridMultilevel"/>
    <w:tmpl w:val="3926EEDA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4">
    <w:nsid w:val="17C055F5"/>
    <w:multiLevelType w:val="hybridMultilevel"/>
    <w:tmpl w:val="50648A0A"/>
    <w:lvl w:ilvl="0" w:tplc="864A6294">
      <w:start w:val="2"/>
      <w:numFmt w:val="bullet"/>
      <w:lvlText w:val="-"/>
      <w:lvlJc w:val="left"/>
      <w:pPr>
        <w:ind w:left="1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5">
    <w:nsid w:val="232D2E0B"/>
    <w:multiLevelType w:val="hybridMultilevel"/>
    <w:tmpl w:val="2C82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509DC"/>
    <w:multiLevelType w:val="multilevel"/>
    <w:tmpl w:val="F5EE2F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FAC1001"/>
    <w:multiLevelType w:val="hybridMultilevel"/>
    <w:tmpl w:val="4080D62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>
    <w:nsid w:val="39CD36DC"/>
    <w:multiLevelType w:val="hybridMultilevel"/>
    <w:tmpl w:val="5E16F7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B6C11A">
      <w:numFmt w:val="bullet"/>
      <w:lvlText w:val="-"/>
      <w:lvlJc w:val="left"/>
      <w:pPr>
        <w:ind w:left="2175" w:hanging="375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6B0823"/>
    <w:multiLevelType w:val="hybridMultilevel"/>
    <w:tmpl w:val="06483798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0">
    <w:nsid w:val="4D5A36A2"/>
    <w:multiLevelType w:val="hybridMultilevel"/>
    <w:tmpl w:val="6580772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>
    <w:nsid w:val="59AB363E"/>
    <w:multiLevelType w:val="hybridMultilevel"/>
    <w:tmpl w:val="6B0639D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2">
    <w:nsid w:val="676D007B"/>
    <w:multiLevelType w:val="hybridMultilevel"/>
    <w:tmpl w:val="2F66D16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65"/>
    <w:rsid w:val="000038EF"/>
    <w:rsid w:val="00052A61"/>
    <w:rsid w:val="00054BC9"/>
    <w:rsid w:val="000A7A30"/>
    <w:rsid w:val="00114DD4"/>
    <w:rsid w:val="00133D8C"/>
    <w:rsid w:val="00157F65"/>
    <w:rsid w:val="0017281E"/>
    <w:rsid w:val="00180AD8"/>
    <w:rsid w:val="001D7687"/>
    <w:rsid w:val="0022641A"/>
    <w:rsid w:val="002279E2"/>
    <w:rsid w:val="00246416"/>
    <w:rsid w:val="00251686"/>
    <w:rsid w:val="0028546B"/>
    <w:rsid w:val="003154E8"/>
    <w:rsid w:val="00365418"/>
    <w:rsid w:val="0037012A"/>
    <w:rsid w:val="00382A03"/>
    <w:rsid w:val="00422B53"/>
    <w:rsid w:val="00432326"/>
    <w:rsid w:val="00493E53"/>
    <w:rsid w:val="005222AF"/>
    <w:rsid w:val="00561162"/>
    <w:rsid w:val="005952F1"/>
    <w:rsid w:val="005A0A6D"/>
    <w:rsid w:val="005B606F"/>
    <w:rsid w:val="005E3F9A"/>
    <w:rsid w:val="0064143C"/>
    <w:rsid w:val="0068706D"/>
    <w:rsid w:val="0078122B"/>
    <w:rsid w:val="007821C7"/>
    <w:rsid w:val="00797FFB"/>
    <w:rsid w:val="007F42E1"/>
    <w:rsid w:val="008207BF"/>
    <w:rsid w:val="00842EF8"/>
    <w:rsid w:val="008B6FB8"/>
    <w:rsid w:val="00911B52"/>
    <w:rsid w:val="00921AAB"/>
    <w:rsid w:val="0097340A"/>
    <w:rsid w:val="009A57D1"/>
    <w:rsid w:val="009C0A13"/>
    <w:rsid w:val="009C24E9"/>
    <w:rsid w:val="009E0A6C"/>
    <w:rsid w:val="009F1B0F"/>
    <w:rsid w:val="00A20CE9"/>
    <w:rsid w:val="00AA1016"/>
    <w:rsid w:val="00AB65CF"/>
    <w:rsid w:val="00AC1197"/>
    <w:rsid w:val="00AD08CE"/>
    <w:rsid w:val="00AD1E1A"/>
    <w:rsid w:val="00AE37CD"/>
    <w:rsid w:val="00B2613E"/>
    <w:rsid w:val="00B40F54"/>
    <w:rsid w:val="00B440FF"/>
    <w:rsid w:val="00B46844"/>
    <w:rsid w:val="00BA23E2"/>
    <w:rsid w:val="00BF594D"/>
    <w:rsid w:val="00C000C9"/>
    <w:rsid w:val="00C5036C"/>
    <w:rsid w:val="00C535B5"/>
    <w:rsid w:val="00C556B5"/>
    <w:rsid w:val="00C83037"/>
    <w:rsid w:val="00CA310C"/>
    <w:rsid w:val="00CD4996"/>
    <w:rsid w:val="00D6296E"/>
    <w:rsid w:val="00D80F5C"/>
    <w:rsid w:val="00DB04AB"/>
    <w:rsid w:val="00DB36D7"/>
    <w:rsid w:val="00DC2762"/>
    <w:rsid w:val="00DC45EE"/>
    <w:rsid w:val="00E30965"/>
    <w:rsid w:val="00E75CD5"/>
    <w:rsid w:val="00E846FE"/>
    <w:rsid w:val="00E85C2A"/>
    <w:rsid w:val="00EA495C"/>
    <w:rsid w:val="00F32A69"/>
    <w:rsid w:val="00F413DE"/>
    <w:rsid w:val="00F41F04"/>
    <w:rsid w:val="00F46179"/>
    <w:rsid w:val="00FB751F"/>
    <w:rsid w:val="00F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B04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AB"/>
  </w:style>
  <w:style w:type="paragraph" w:styleId="Footer">
    <w:name w:val="footer"/>
    <w:basedOn w:val="Normal"/>
    <w:link w:val="FooterChar"/>
    <w:uiPriority w:val="99"/>
    <w:unhideWhenUsed/>
    <w:rsid w:val="00DB04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AB"/>
  </w:style>
  <w:style w:type="paragraph" w:styleId="BalloonText">
    <w:name w:val="Balloon Text"/>
    <w:basedOn w:val="Normal"/>
    <w:link w:val="BalloonTextChar"/>
    <w:uiPriority w:val="99"/>
    <w:semiHidden/>
    <w:unhideWhenUsed/>
    <w:rsid w:val="009C2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0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B04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AB"/>
  </w:style>
  <w:style w:type="paragraph" w:styleId="Footer">
    <w:name w:val="footer"/>
    <w:basedOn w:val="Normal"/>
    <w:link w:val="FooterChar"/>
    <w:uiPriority w:val="99"/>
    <w:unhideWhenUsed/>
    <w:rsid w:val="00DB04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AB"/>
  </w:style>
  <w:style w:type="paragraph" w:styleId="BalloonText">
    <w:name w:val="Balloon Text"/>
    <w:basedOn w:val="Normal"/>
    <w:link w:val="BalloonTextChar"/>
    <w:uiPriority w:val="99"/>
    <w:semiHidden/>
    <w:unhideWhenUsed/>
    <w:rsid w:val="009C2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0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A732A-9E11-4BE9-B3F4-0B611FF5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4719</Words>
  <Characters>26902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Satyam</cp:lastModifiedBy>
  <cp:revision>6</cp:revision>
  <cp:lastPrinted>2019-10-09T10:13:00Z</cp:lastPrinted>
  <dcterms:created xsi:type="dcterms:W3CDTF">2019-10-09T10:10:00Z</dcterms:created>
  <dcterms:modified xsi:type="dcterms:W3CDTF">2019-10-09T10:15:00Z</dcterms:modified>
</cp:coreProperties>
</file>